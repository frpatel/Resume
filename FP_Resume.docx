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AC86" w14:textId="3BAD33FA" w:rsidR="00AF55B1" w:rsidRPr="00975D0F" w:rsidRDefault="00A6026B" w:rsidP="00AF55B1">
      <w:pPr>
        <w:tabs>
          <w:tab w:val="left" w:pos="7834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>Detail</w:t>
      </w:r>
      <w:r w:rsidR="006A3B29">
        <w:rPr>
          <w:rFonts w:ascii="Times New Roman" w:hAnsi="Times New Roman"/>
          <w:sz w:val="20"/>
          <w:szCs w:val="20"/>
          <w:lang w:val="en-CA"/>
        </w:rPr>
        <w:t>-</w:t>
      </w:r>
      <w:r w:rsidR="007E4B02">
        <w:rPr>
          <w:rFonts w:ascii="Times New Roman" w:hAnsi="Times New Roman"/>
          <w:sz w:val="20"/>
          <w:szCs w:val="20"/>
          <w:lang w:val="en-CA"/>
        </w:rPr>
        <w:t>O</w:t>
      </w:r>
      <w:r w:rsidRPr="00975D0F">
        <w:rPr>
          <w:rFonts w:ascii="Times New Roman" w:hAnsi="Times New Roman"/>
          <w:sz w:val="20"/>
          <w:szCs w:val="20"/>
          <w:lang w:val="en-CA"/>
        </w:rPr>
        <w:t>riented</w:t>
      </w:r>
      <w:r w:rsidR="00E467B1" w:rsidRPr="00975D0F">
        <w:rPr>
          <w:rFonts w:ascii="Times New Roman" w:hAnsi="Times New Roman"/>
          <w:sz w:val="20"/>
          <w:szCs w:val="20"/>
          <w:lang w:val="en-CA"/>
        </w:rPr>
        <w:t xml:space="preserve">, </w:t>
      </w:r>
      <w:r w:rsidR="00D265F6" w:rsidRPr="00975D0F">
        <w:rPr>
          <w:rFonts w:ascii="Times New Roman" w:hAnsi="Times New Roman"/>
          <w:sz w:val="20"/>
          <w:szCs w:val="20"/>
        </w:rPr>
        <w:t>innovative</w:t>
      </w:r>
      <w:r w:rsidR="00E467B1" w:rsidRPr="00975D0F">
        <w:rPr>
          <w:rFonts w:ascii="Times New Roman" w:hAnsi="Times New Roman"/>
          <w:sz w:val="20"/>
          <w:szCs w:val="20"/>
        </w:rPr>
        <w:t xml:space="preserve"> </w:t>
      </w:r>
      <w:r w:rsidR="00697501" w:rsidRPr="00975D0F">
        <w:rPr>
          <w:rFonts w:ascii="Times New Roman" w:hAnsi="Times New Roman"/>
          <w:sz w:val="20"/>
          <w:szCs w:val="20"/>
          <w:lang w:val="en-CA"/>
        </w:rPr>
        <w:t xml:space="preserve">and reliable Data Architect and Analytics professional </w:t>
      </w:r>
      <w:r w:rsidR="00AF55B1" w:rsidRPr="00975D0F">
        <w:rPr>
          <w:rFonts w:ascii="Times New Roman" w:hAnsi="Times New Roman"/>
          <w:sz w:val="20"/>
          <w:szCs w:val="20"/>
          <w:lang w:val="en-CA"/>
        </w:rPr>
        <w:t xml:space="preserve">with a certificate in Data </w:t>
      </w:r>
      <w:r w:rsidR="00697501" w:rsidRPr="00975D0F">
        <w:rPr>
          <w:rFonts w:ascii="Times New Roman" w:hAnsi="Times New Roman"/>
          <w:sz w:val="20"/>
          <w:szCs w:val="20"/>
          <w:lang w:val="en-CA"/>
        </w:rPr>
        <w:t xml:space="preserve">Science and </w:t>
      </w:r>
      <w:r w:rsidR="00AF55B1" w:rsidRPr="00975D0F">
        <w:rPr>
          <w:rFonts w:ascii="Times New Roman" w:hAnsi="Times New Roman"/>
          <w:sz w:val="20"/>
          <w:szCs w:val="20"/>
          <w:lang w:val="en-CA"/>
        </w:rPr>
        <w:t>Visualization from the University of Toronto</w:t>
      </w:r>
      <w:r w:rsidR="00561592">
        <w:rPr>
          <w:rFonts w:ascii="Times New Roman" w:hAnsi="Times New Roman"/>
          <w:sz w:val="20"/>
          <w:szCs w:val="20"/>
          <w:lang w:val="en-CA"/>
        </w:rPr>
        <w:t xml:space="preserve"> (School of Continuous Studies)</w:t>
      </w:r>
      <w:r w:rsidR="00697501" w:rsidRPr="00975D0F">
        <w:rPr>
          <w:rFonts w:ascii="Times New Roman" w:hAnsi="Times New Roman"/>
          <w:sz w:val="20"/>
          <w:szCs w:val="20"/>
          <w:lang w:val="en-CA"/>
        </w:rPr>
        <w:t>.</w:t>
      </w:r>
      <w:r w:rsidR="00AF55B1" w:rsidRPr="00975D0F">
        <w:rPr>
          <w:rFonts w:ascii="Times New Roman" w:hAnsi="Times New Roman"/>
          <w:sz w:val="20"/>
          <w:szCs w:val="20"/>
          <w:lang w:val="en-CA"/>
        </w:rPr>
        <w:t xml:space="preserve"> </w:t>
      </w:r>
      <w:r w:rsidR="00B242F9" w:rsidRPr="00975D0F">
        <w:rPr>
          <w:rFonts w:ascii="Times New Roman" w:hAnsi="Times New Roman"/>
          <w:sz w:val="20"/>
          <w:szCs w:val="20"/>
          <w:lang w:val="en-CA"/>
        </w:rPr>
        <w:t xml:space="preserve">Over </w:t>
      </w:r>
      <w:r w:rsidRPr="00975D0F">
        <w:rPr>
          <w:rFonts w:ascii="Times New Roman" w:hAnsi="Times New Roman"/>
          <w:sz w:val="20"/>
          <w:szCs w:val="20"/>
          <w:lang w:val="en-CA"/>
        </w:rPr>
        <w:t>10 Years of e</w:t>
      </w:r>
      <w:r w:rsidR="00AF55B1" w:rsidRPr="00975D0F">
        <w:rPr>
          <w:rFonts w:ascii="Times New Roman" w:hAnsi="Times New Roman"/>
          <w:sz w:val="20"/>
          <w:szCs w:val="20"/>
          <w:lang w:val="en-CA"/>
        </w:rPr>
        <w:t>xperience</w:t>
      </w:r>
      <w:r w:rsidR="00B217E9" w:rsidRPr="00975D0F">
        <w:rPr>
          <w:rFonts w:ascii="Times New Roman" w:hAnsi="Times New Roman"/>
          <w:sz w:val="20"/>
          <w:szCs w:val="20"/>
          <w:lang w:val="en-CA"/>
        </w:rPr>
        <w:t xml:space="preserve"> </w:t>
      </w:r>
      <w:r w:rsidRPr="00975D0F">
        <w:rPr>
          <w:rFonts w:ascii="Times New Roman" w:hAnsi="Times New Roman"/>
          <w:sz w:val="20"/>
          <w:szCs w:val="20"/>
          <w:lang w:val="en-CA"/>
        </w:rPr>
        <w:t xml:space="preserve">in </w:t>
      </w:r>
      <w:r w:rsidR="00473F0E" w:rsidRPr="00975D0F">
        <w:rPr>
          <w:rFonts w:ascii="Times New Roman" w:hAnsi="Times New Roman"/>
          <w:sz w:val="20"/>
          <w:szCs w:val="20"/>
          <w:lang w:val="en-CA"/>
        </w:rPr>
        <w:t>overseeing and contributing to key systems development</w:t>
      </w:r>
      <w:r w:rsidRPr="00975D0F">
        <w:rPr>
          <w:rFonts w:ascii="Times New Roman" w:hAnsi="Times New Roman"/>
          <w:sz w:val="20"/>
          <w:szCs w:val="20"/>
          <w:lang w:val="en-CA"/>
        </w:rPr>
        <w:t xml:space="preserve">, </w:t>
      </w:r>
      <w:r w:rsidR="00473F0E" w:rsidRPr="00975D0F">
        <w:rPr>
          <w:rFonts w:ascii="Times New Roman" w:hAnsi="Times New Roman"/>
          <w:sz w:val="20"/>
          <w:szCs w:val="20"/>
          <w:lang w:val="en-CA"/>
        </w:rPr>
        <w:t xml:space="preserve">implementation </w:t>
      </w:r>
      <w:r w:rsidRPr="00975D0F">
        <w:rPr>
          <w:rFonts w:ascii="Times New Roman" w:hAnsi="Times New Roman"/>
          <w:sz w:val="20"/>
          <w:szCs w:val="20"/>
          <w:lang w:val="en-CA"/>
        </w:rPr>
        <w:t>and</w:t>
      </w:r>
      <w:r w:rsidR="00473F0E" w:rsidRPr="00975D0F">
        <w:rPr>
          <w:rFonts w:ascii="Times New Roman" w:hAnsi="Times New Roman"/>
          <w:sz w:val="20"/>
          <w:szCs w:val="20"/>
          <w:lang w:val="en-CA"/>
        </w:rPr>
        <w:t xml:space="preserve"> support of critical business operations</w:t>
      </w:r>
      <w:r w:rsidR="00AF55B1" w:rsidRPr="00975D0F">
        <w:rPr>
          <w:rFonts w:ascii="Times New Roman" w:hAnsi="Times New Roman"/>
          <w:sz w:val="20"/>
          <w:szCs w:val="20"/>
          <w:lang w:val="en-CA"/>
        </w:rPr>
        <w:t xml:space="preserve">. </w:t>
      </w:r>
      <w:r w:rsidR="00BE6092" w:rsidRPr="00975D0F">
        <w:rPr>
          <w:rFonts w:ascii="Times New Roman" w:hAnsi="Times New Roman"/>
          <w:sz w:val="20"/>
          <w:szCs w:val="20"/>
          <w:lang w:val="en-CA"/>
        </w:rPr>
        <w:t xml:space="preserve">Finds great satisfaction in extracting insights from data that inform decision-making and drive </w:t>
      </w:r>
      <w:r w:rsidR="00852D1A" w:rsidRPr="00975D0F">
        <w:rPr>
          <w:rFonts w:ascii="Times New Roman" w:hAnsi="Times New Roman"/>
          <w:sz w:val="20"/>
          <w:szCs w:val="20"/>
          <w:lang w:val="en-CA"/>
        </w:rPr>
        <w:t>growth. Well</w:t>
      </w:r>
      <w:r w:rsidR="00AF55B1" w:rsidRPr="00975D0F">
        <w:rPr>
          <w:rFonts w:ascii="Times New Roman" w:hAnsi="Times New Roman"/>
          <w:sz w:val="20"/>
          <w:szCs w:val="20"/>
          <w:lang w:val="en-CA"/>
        </w:rPr>
        <w:t xml:space="preserve"> versed in presenting to executive staff and driving cross-functional collaboration across varied organizational subcultures, and global teams. </w:t>
      </w:r>
    </w:p>
    <w:p w14:paraId="71C1809F" w14:textId="77777777" w:rsidR="003F3BB2" w:rsidRPr="00975D0F" w:rsidRDefault="003F3BB2">
      <w:pPr>
        <w:tabs>
          <w:tab w:val="left" w:pos="7834"/>
        </w:tabs>
        <w:spacing w:before="120" w:after="120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975D0F">
        <w:rPr>
          <w:rFonts w:ascii="Times New Roman" w:hAnsi="Times New Roman"/>
          <w:b/>
          <w:caps/>
          <w:u w:val="single"/>
        </w:rPr>
        <w:t>summary of skills</w:t>
      </w:r>
    </w:p>
    <w:p w14:paraId="27703BFD" w14:textId="77777777" w:rsidR="003F3BB2" w:rsidRPr="00975D0F" w:rsidRDefault="003F3BB2">
      <w:pPr>
        <w:widowControl w:val="0"/>
        <w:tabs>
          <w:tab w:val="left" w:pos="2694"/>
          <w:tab w:val="left" w:pos="2977"/>
        </w:tabs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  <w:r w:rsidRPr="00975D0F">
        <w:rPr>
          <w:rFonts w:ascii="Times New Roman" w:hAnsi="Times New Roman"/>
          <w:b/>
          <w:sz w:val="20"/>
          <w:szCs w:val="20"/>
          <w:lang w:val="en-GB"/>
        </w:rPr>
        <w:t>RDBM</w:t>
      </w:r>
      <w:r w:rsidR="00915CAA" w:rsidRPr="00975D0F">
        <w:rPr>
          <w:rFonts w:ascii="Times New Roman" w:hAnsi="Times New Roman"/>
          <w:b/>
          <w:sz w:val="20"/>
          <w:szCs w:val="20"/>
          <w:lang w:val="en-GB"/>
        </w:rPr>
        <w:t>S</w:t>
      </w:r>
      <w:r w:rsidRPr="00975D0F">
        <w:rPr>
          <w:rFonts w:ascii="Times New Roman" w:hAnsi="Times New Roman"/>
          <w:b/>
          <w:sz w:val="20"/>
          <w:szCs w:val="20"/>
          <w:lang w:val="en-GB"/>
        </w:rPr>
        <w:tab/>
        <w:t>:</w:t>
      </w:r>
      <w:r w:rsidRPr="00975D0F">
        <w:rPr>
          <w:rFonts w:ascii="Times New Roman" w:hAnsi="Times New Roman"/>
          <w:sz w:val="20"/>
          <w:szCs w:val="20"/>
          <w:lang w:val="en-GB"/>
        </w:rPr>
        <w:tab/>
        <w:t xml:space="preserve">MS SQL </w:t>
      </w:r>
      <w:r w:rsidR="00C247D5" w:rsidRPr="00975D0F">
        <w:rPr>
          <w:rFonts w:ascii="Times New Roman" w:hAnsi="Times New Roman"/>
          <w:sz w:val="20"/>
          <w:szCs w:val="20"/>
          <w:lang w:val="en-GB"/>
        </w:rPr>
        <w:t>Server (</w:t>
      </w:r>
      <w:r w:rsidR="00AC7509" w:rsidRPr="00975D0F">
        <w:rPr>
          <w:rFonts w:ascii="Times New Roman" w:hAnsi="Times New Roman"/>
          <w:sz w:val="20"/>
          <w:szCs w:val="20"/>
          <w:lang w:val="en-GB"/>
        </w:rPr>
        <w:t>2005-2017)</w:t>
      </w:r>
      <w:r w:rsidR="007E73BA" w:rsidRPr="00975D0F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350AD2" w:rsidRPr="00975D0F">
        <w:rPr>
          <w:rFonts w:ascii="Times New Roman" w:hAnsi="Times New Roman"/>
          <w:sz w:val="20"/>
          <w:szCs w:val="20"/>
          <w:lang w:val="en-GB"/>
        </w:rPr>
        <w:t>MS Azure</w:t>
      </w:r>
      <w:r w:rsidR="00816B34" w:rsidRPr="00975D0F">
        <w:rPr>
          <w:rFonts w:ascii="Times New Roman" w:hAnsi="Times New Roman"/>
          <w:sz w:val="20"/>
          <w:szCs w:val="20"/>
          <w:lang w:val="en-GB"/>
        </w:rPr>
        <w:t>,</w:t>
      </w:r>
      <w:r w:rsidR="003850D6" w:rsidRPr="00975D0F">
        <w:rPr>
          <w:rFonts w:ascii="Times New Roman" w:hAnsi="Times New Roman"/>
          <w:sz w:val="20"/>
          <w:szCs w:val="20"/>
          <w:lang w:val="en-GB"/>
        </w:rPr>
        <w:t xml:space="preserve"> MongoDB, Postgres, </w:t>
      </w:r>
      <w:r w:rsidR="00ED3FE3" w:rsidRPr="00975D0F">
        <w:rPr>
          <w:rFonts w:ascii="Times New Roman" w:hAnsi="Times New Roman"/>
          <w:sz w:val="20"/>
          <w:szCs w:val="20"/>
          <w:lang w:val="en-GB"/>
        </w:rPr>
        <w:t>MySQL</w:t>
      </w:r>
    </w:p>
    <w:p w14:paraId="17BA25DD" w14:textId="77777777" w:rsidR="00D77D3B" w:rsidRPr="00975D0F" w:rsidRDefault="00EA6A19">
      <w:pPr>
        <w:widowControl w:val="0"/>
        <w:tabs>
          <w:tab w:val="left" w:pos="2694"/>
          <w:tab w:val="left" w:pos="2977"/>
        </w:tabs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  <w:r w:rsidRPr="00975D0F">
        <w:rPr>
          <w:rFonts w:ascii="Times New Roman" w:hAnsi="Times New Roman"/>
          <w:b/>
          <w:sz w:val="20"/>
          <w:szCs w:val="20"/>
          <w:lang w:val="en-GB"/>
        </w:rPr>
        <w:t>SQL Tools</w:t>
      </w:r>
      <w:r w:rsidRPr="00975D0F">
        <w:rPr>
          <w:rFonts w:ascii="Times New Roman" w:hAnsi="Times New Roman"/>
          <w:b/>
          <w:sz w:val="20"/>
          <w:szCs w:val="20"/>
          <w:lang w:val="en-GB"/>
        </w:rPr>
        <w:tab/>
        <w:t xml:space="preserve">: </w:t>
      </w:r>
      <w:r w:rsidR="00E277C0" w:rsidRPr="00975D0F">
        <w:rPr>
          <w:rFonts w:ascii="Times New Roman" w:hAnsi="Times New Roman"/>
          <w:b/>
          <w:sz w:val="20"/>
          <w:szCs w:val="20"/>
          <w:lang w:val="en-GB"/>
        </w:rPr>
        <w:tab/>
      </w:r>
      <w:r w:rsidR="00E277C0" w:rsidRPr="00975D0F">
        <w:rPr>
          <w:rFonts w:ascii="Times New Roman" w:hAnsi="Times New Roman"/>
          <w:sz w:val="20"/>
          <w:szCs w:val="20"/>
          <w:lang w:val="en-GB"/>
        </w:rPr>
        <w:t xml:space="preserve">SSAS, </w:t>
      </w:r>
      <w:r w:rsidR="00B9412D" w:rsidRPr="00975D0F">
        <w:rPr>
          <w:rFonts w:ascii="Times New Roman" w:hAnsi="Times New Roman"/>
          <w:sz w:val="20"/>
          <w:szCs w:val="20"/>
          <w:lang w:val="en-GB"/>
        </w:rPr>
        <w:t xml:space="preserve">SSRS, </w:t>
      </w:r>
      <w:r w:rsidR="00E277C0" w:rsidRPr="00975D0F">
        <w:rPr>
          <w:rFonts w:ascii="Times New Roman" w:hAnsi="Times New Roman"/>
          <w:sz w:val="20"/>
          <w:szCs w:val="20"/>
          <w:lang w:val="en-GB"/>
        </w:rPr>
        <w:t>SSIS, SSMS</w:t>
      </w:r>
    </w:p>
    <w:p w14:paraId="5B4B57AA" w14:textId="77777777" w:rsidR="003F3BB2" w:rsidRPr="00975D0F" w:rsidRDefault="00357F9B">
      <w:pPr>
        <w:widowControl w:val="0"/>
        <w:tabs>
          <w:tab w:val="left" w:pos="2694"/>
          <w:tab w:val="left" w:pos="2977"/>
        </w:tabs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  <w:r w:rsidRPr="00975D0F">
        <w:rPr>
          <w:rFonts w:ascii="Times New Roman" w:hAnsi="Times New Roman"/>
          <w:b/>
          <w:sz w:val="20"/>
          <w:szCs w:val="20"/>
          <w:lang w:val="en-GB"/>
        </w:rPr>
        <w:t xml:space="preserve">Development </w:t>
      </w:r>
      <w:r w:rsidR="003F3BB2" w:rsidRPr="00975D0F">
        <w:rPr>
          <w:rFonts w:ascii="Times New Roman" w:hAnsi="Times New Roman"/>
          <w:b/>
          <w:sz w:val="20"/>
          <w:szCs w:val="20"/>
          <w:lang w:val="en-GB"/>
        </w:rPr>
        <w:t>Tools</w:t>
      </w:r>
      <w:r w:rsidR="003F3BB2" w:rsidRPr="00975D0F">
        <w:rPr>
          <w:rFonts w:ascii="Times New Roman" w:hAnsi="Times New Roman"/>
          <w:b/>
          <w:sz w:val="20"/>
          <w:szCs w:val="20"/>
          <w:lang w:val="en-GB"/>
        </w:rPr>
        <w:tab/>
        <w:t>:</w:t>
      </w:r>
      <w:r w:rsidR="003F3BB2" w:rsidRPr="00975D0F">
        <w:rPr>
          <w:rFonts w:ascii="Times New Roman" w:hAnsi="Times New Roman"/>
          <w:sz w:val="20"/>
          <w:szCs w:val="20"/>
          <w:lang w:val="en-GB"/>
        </w:rPr>
        <w:tab/>
        <w:t xml:space="preserve">Visual Studio, Team Foundation </w:t>
      </w:r>
      <w:r w:rsidR="006E68C4" w:rsidRPr="00975D0F">
        <w:rPr>
          <w:rFonts w:ascii="Times New Roman" w:hAnsi="Times New Roman"/>
          <w:sz w:val="20"/>
          <w:szCs w:val="20"/>
          <w:lang w:val="en-GB"/>
        </w:rPr>
        <w:t>Server, VS</w:t>
      </w:r>
      <w:r w:rsidR="009E5977" w:rsidRPr="00975D0F">
        <w:rPr>
          <w:rFonts w:ascii="Times New Roman" w:hAnsi="Times New Roman"/>
          <w:sz w:val="20"/>
          <w:szCs w:val="20"/>
          <w:lang w:val="en-GB"/>
        </w:rPr>
        <w:t xml:space="preserve"> Code</w:t>
      </w:r>
      <w:r w:rsidR="00F906BB" w:rsidRPr="00975D0F">
        <w:rPr>
          <w:rFonts w:ascii="Times New Roman" w:hAnsi="Times New Roman"/>
          <w:sz w:val="20"/>
          <w:szCs w:val="20"/>
          <w:lang w:val="en-GB"/>
        </w:rPr>
        <w:t>, Git</w:t>
      </w:r>
    </w:p>
    <w:p w14:paraId="61705679" w14:textId="4DEA783A" w:rsidR="00D531EE" w:rsidRPr="00975D0F" w:rsidRDefault="00D531EE" w:rsidP="00F24E82">
      <w:pPr>
        <w:widowControl w:val="0"/>
        <w:tabs>
          <w:tab w:val="left" w:pos="2694"/>
          <w:tab w:val="left" w:pos="2977"/>
        </w:tabs>
        <w:spacing w:after="0"/>
        <w:ind w:left="2977" w:hanging="2977"/>
        <w:jc w:val="both"/>
        <w:rPr>
          <w:rFonts w:ascii="Times New Roman" w:hAnsi="Times New Roman"/>
          <w:sz w:val="20"/>
          <w:szCs w:val="20"/>
          <w:lang w:val="en-GB"/>
        </w:rPr>
      </w:pPr>
      <w:r w:rsidRPr="00975D0F">
        <w:rPr>
          <w:rFonts w:ascii="Times New Roman" w:hAnsi="Times New Roman"/>
          <w:b/>
          <w:bCs/>
          <w:sz w:val="20"/>
          <w:szCs w:val="20"/>
          <w:lang w:val="en-GB"/>
        </w:rPr>
        <w:t>Data Analysis Technologies</w:t>
      </w:r>
      <w:r w:rsidRPr="00975D0F">
        <w:rPr>
          <w:rFonts w:ascii="Times New Roman" w:hAnsi="Times New Roman"/>
          <w:b/>
          <w:bCs/>
          <w:sz w:val="20"/>
          <w:szCs w:val="20"/>
          <w:lang w:val="en-GB"/>
        </w:rPr>
        <w:tab/>
        <w:t>:</w:t>
      </w:r>
      <w:r w:rsidR="0064193C" w:rsidRPr="00975D0F">
        <w:rPr>
          <w:rFonts w:ascii="Times New Roman" w:hAnsi="Times New Roman"/>
          <w:b/>
          <w:bCs/>
          <w:sz w:val="20"/>
          <w:szCs w:val="20"/>
          <w:lang w:val="en-GB"/>
        </w:rPr>
        <w:tab/>
      </w:r>
      <w:r w:rsidR="007C7520" w:rsidRPr="00975D0F">
        <w:rPr>
          <w:rFonts w:ascii="Times New Roman" w:hAnsi="Times New Roman"/>
          <w:sz w:val="20"/>
          <w:szCs w:val="20"/>
          <w:lang w:val="en-GB"/>
        </w:rPr>
        <w:t>Python (</w:t>
      </w:r>
      <w:r w:rsidR="00B63381" w:rsidRPr="00975D0F">
        <w:rPr>
          <w:rFonts w:ascii="Times New Roman" w:hAnsi="Times New Roman"/>
          <w:sz w:val="20"/>
          <w:szCs w:val="20"/>
          <w:lang w:val="en-GB"/>
        </w:rPr>
        <w:t xml:space="preserve">NumPy, Pandas, </w:t>
      </w:r>
      <w:r w:rsidR="003917BF" w:rsidRPr="00975D0F">
        <w:rPr>
          <w:rFonts w:ascii="Times New Roman" w:hAnsi="Times New Roman"/>
          <w:sz w:val="20"/>
          <w:szCs w:val="20"/>
          <w:lang w:val="en-GB"/>
        </w:rPr>
        <w:t>Py</w:t>
      </w:r>
      <w:r w:rsidR="00FD24A9" w:rsidRPr="00975D0F">
        <w:rPr>
          <w:rFonts w:ascii="Times New Roman" w:hAnsi="Times New Roman"/>
          <w:sz w:val="20"/>
          <w:szCs w:val="20"/>
          <w:lang w:val="en-GB"/>
        </w:rPr>
        <w:t>S</w:t>
      </w:r>
      <w:r w:rsidR="003917BF" w:rsidRPr="00975D0F">
        <w:rPr>
          <w:rFonts w:ascii="Times New Roman" w:hAnsi="Times New Roman"/>
          <w:sz w:val="20"/>
          <w:szCs w:val="20"/>
          <w:lang w:val="en-GB"/>
        </w:rPr>
        <w:t>park, Scala</w:t>
      </w:r>
      <w:r w:rsidR="00FD24A9" w:rsidRPr="00975D0F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B63381" w:rsidRPr="00975D0F">
        <w:rPr>
          <w:rFonts w:ascii="Times New Roman" w:hAnsi="Times New Roman"/>
          <w:sz w:val="20"/>
          <w:szCs w:val="20"/>
          <w:lang w:val="en-GB"/>
        </w:rPr>
        <w:t>Matplotlib)</w:t>
      </w:r>
      <w:r w:rsidR="0064193C" w:rsidRPr="00975D0F">
        <w:rPr>
          <w:rFonts w:ascii="Times New Roman" w:hAnsi="Times New Roman"/>
          <w:sz w:val="20"/>
          <w:szCs w:val="20"/>
          <w:lang w:val="en-GB"/>
        </w:rPr>
        <w:t>,</w:t>
      </w:r>
      <w:r w:rsidR="00AF2241" w:rsidRPr="00975D0F">
        <w:rPr>
          <w:rFonts w:ascii="Times New Roman" w:hAnsi="Times New Roman"/>
          <w:sz w:val="20"/>
          <w:szCs w:val="20"/>
          <w:lang w:val="en-GB"/>
        </w:rPr>
        <w:t xml:space="preserve"> Flask, </w:t>
      </w:r>
      <w:r w:rsidR="00117EB4" w:rsidRPr="00975D0F">
        <w:rPr>
          <w:rFonts w:ascii="Times New Roman" w:hAnsi="Times New Roman"/>
          <w:sz w:val="20"/>
          <w:szCs w:val="20"/>
          <w:lang w:val="en-GB"/>
        </w:rPr>
        <w:t>R</w:t>
      </w:r>
    </w:p>
    <w:p w14:paraId="2DB249FB" w14:textId="1236E320" w:rsidR="003B22C4" w:rsidRPr="00975D0F" w:rsidRDefault="003B22C4">
      <w:pPr>
        <w:widowControl w:val="0"/>
        <w:tabs>
          <w:tab w:val="left" w:pos="2694"/>
          <w:tab w:val="left" w:pos="2977"/>
        </w:tabs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  <w:r w:rsidRPr="00975D0F">
        <w:rPr>
          <w:rFonts w:ascii="Times New Roman" w:hAnsi="Times New Roman"/>
          <w:b/>
          <w:bCs/>
          <w:sz w:val="20"/>
          <w:szCs w:val="20"/>
          <w:lang w:val="en-GB"/>
        </w:rPr>
        <w:t>Data Visualization Tools</w:t>
      </w:r>
      <w:r w:rsidRPr="00975D0F">
        <w:rPr>
          <w:rFonts w:ascii="Times New Roman" w:hAnsi="Times New Roman"/>
          <w:b/>
          <w:bCs/>
          <w:sz w:val="20"/>
          <w:szCs w:val="20"/>
          <w:lang w:val="en-GB"/>
        </w:rPr>
        <w:tab/>
        <w:t>:</w:t>
      </w:r>
      <w:r w:rsidRPr="00975D0F">
        <w:rPr>
          <w:rFonts w:ascii="Times New Roman" w:hAnsi="Times New Roman"/>
          <w:b/>
          <w:bCs/>
          <w:sz w:val="20"/>
          <w:szCs w:val="20"/>
          <w:lang w:val="en-GB"/>
        </w:rPr>
        <w:tab/>
      </w:r>
      <w:r w:rsidRPr="00975D0F">
        <w:rPr>
          <w:rFonts w:ascii="Times New Roman" w:hAnsi="Times New Roman"/>
          <w:sz w:val="20"/>
          <w:szCs w:val="20"/>
          <w:lang w:val="en-GB"/>
        </w:rPr>
        <w:t>Tableau, Power BI</w:t>
      </w:r>
      <w:r w:rsidR="001D370E">
        <w:rPr>
          <w:rFonts w:ascii="Times New Roman" w:hAnsi="Times New Roman"/>
          <w:sz w:val="20"/>
          <w:szCs w:val="20"/>
          <w:lang w:val="en-GB"/>
        </w:rPr>
        <w:t>, D3.js, Leaflet.js</w:t>
      </w:r>
    </w:p>
    <w:p w14:paraId="2BCCFCD9" w14:textId="77777777" w:rsidR="007212BD" w:rsidRPr="00975D0F" w:rsidRDefault="007212BD">
      <w:pPr>
        <w:widowControl w:val="0"/>
        <w:tabs>
          <w:tab w:val="left" w:pos="2694"/>
          <w:tab w:val="left" w:pos="2977"/>
        </w:tabs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  <w:r w:rsidRPr="00975D0F">
        <w:rPr>
          <w:rFonts w:ascii="Times New Roman" w:hAnsi="Times New Roman"/>
          <w:b/>
          <w:bCs/>
          <w:sz w:val="20"/>
          <w:szCs w:val="20"/>
          <w:lang w:val="en-GB"/>
        </w:rPr>
        <w:t>Machine Learning Tools</w:t>
      </w:r>
      <w:r w:rsidRPr="00975D0F">
        <w:rPr>
          <w:rFonts w:ascii="Times New Roman" w:hAnsi="Times New Roman"/>
          <w:b/>
          <w:bCs/>
          <w:sz w:val="20"/>
          <w:szCs w:val="20"/>
          <w:lang w:val="en-GB"/>
        </w:rPr>
        <w:tab/>
        <w:t>:</w:t>
      </w:r>
      <w:r w:rsidRPr="00975D0F">
        <w:rPr>
          <w:rFonts w:ascii="Times New Roman" w:hAnsi="Times New Roman"/>
          <w:b/>
          <w:bCs/>
          <w:sz w:val="20"/>
          <w:szCs w:val="20"/>
          <w:lang w:val="en-GB"/>
        </w:rPr>
        <w:tab/>
      </w:r>
      <w:r w:rsidRPr="00975D0F">
        <w:rPr>
          <w:rFonts w:ascii="Times New Roman" w:hAnsi="Times New Roman"/>
          <w:sz w:val="20"/>
          <w:szCs w:val="20"/>
          <w:lang w:val="en-GB"/>
        </w:rPr>
        <w:t>SciKit Learn</w:t>
      </w:r>
    </w:p>
    <w:p w14:paraId="720CE26D" w14:textId="77777777" w:rsidR="003F3BB2" w:rsidRPr="00975D0F" w:rsidRDefault="003F3BB2">
      <w:pPr>
        <w:tabs>
          <w:tab w:val="left" w:pos="2694"/>
          <w:tab w:val="left" w:pos="2977"/>
        </w:tabs>
        <w:spacing w:after="0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975D0F">
        <w:rPr>
          <w:rFonts w:ascii="Times New Roman" w:hAnsi="Times New Roman"/>
          <w:b/>
          <w:sz w:val="20"/>
          <w:szCs w:val="20"/>
          <w:lang w:val="en-GB"/>
        </w:rPr>
        <w:t>Office Tools</w:t>
      </w:r>
      <w:r w:rsidRPr="00975D0F">
        <w:rPr>
          <w:rFonts w:ascii="Times New Roman" w:hAnsi="Times New Roman"/>
          <w:b/>
          <w:sz w:val="20"/>
          <w:szCs w:val="20"/>
          <w:lang w:val="en-GB"/>
        </w:rPr>
        <w:tab/>
        <w:t>:</w:t>
      </w:r>
      <w:r w:rsidRPr="00975D0F">
        <w:rPr>
          <w:rFonts w:ascii="Times New Roman" w:hAnsi="Times New Roman"/>
          <w:sz w:val="20"/>
          <w:szCs w:val="20"/>
          <w:lang w:val="en-GB"/>
        </w:rPr>
        <w:tab/>
        <w:t>Microsoft Word, Excel, Power Point, Visio, Project</w:t>
      </w:r>
    </w:p>
    <w:p w14:paraId="73576861" w14:textId="301D25F3" w:rsidR="003F3BB2" w:rsidRPr="00975D0F" w:rsidRDefault="00190DE4">
      <w:pPr>
        <w:tabs>
          <w:tab w:val="left" w:pos="2694"/>
          <w:tab w:val="left" w:pos="2977"/>
        </w:tabs>
        <w:spacing w:after="0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975D0F">
        <w:rPr>
          <w:rFonts w:ascii="Times New Roman" w:hAnsi="Times New Roman"/>
          <w:b/>
          <w:sz w:val="20"/>
          <w:szCs w:val="20"/>
          <w:lang w:val="en-GB"/>
        </w:rPr>
        <w:t>Web</w:t>
      </w:r>
      <w:r w:rsidR="005628EA" w:rsidRPr="00975D0F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r w:rsidRPr="00975D0F">
        <w:rPr>
          <w:rFonts w:ascii="Times New Roman" w:hAnsi="Times New Roman"/>
          <w:b/>
          <w:sz w:val="20"/>
          <w:szCs w:val="20"/>
          <w:lang w:val="en-GB"/>
        </w:rPr>
        <w:t>Development</w:t>
      </w:r>
      <w:r w:rsidR="003F3BB2" w:rsidRPr="00975D0F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r w:rsidR="003F3BB2" w:rsidRPr="00975D0F">
        <w:rPr>
          <w:rFonts w:ascii="Times New Roman" w:hAnsi="Times New Roman"/>
          <w:b/>
          <w:sz w:val="20"/>
          <w:szCs w:val="20"/>
          <w:lang w:val="en-GB"/>
        </w:rPr>
        <w:tab/>
        <w:t xml:space="preserve">: </w:t>
      </w:r>
      <w:r w:rsidR="003F3BB2" w:rsidRPr="00975D0F">
        <w:rPr>
          <w:rFonts w:ascii="Times New Roman" w:hAnsi="Times New Roman"/>
          <w:b/>
          <w:sz w:val="20"/>
          <w:szCs w:val="20"/>
          <w:lang w:val="en-GB"/>
        </w:rPr>
        <w:tab/>
      </w:r>
      <w:r w:rsidR="003F3BB2" w:rsidRPr="00975D0F">
        <w:rPr>
          <w:rFonts w:ascii="Times New Roman" w:hAnsi="Times New Roman"/>
          <w:sz w:val="20"/>
          <w:szCs w:val="20"/>
          <w:lang w:val="en-GB"/>
        </w:rPr>
        <w:t xml:space="preserve">HTML, CSS, VB Script, </w:t>
      </w:r>
      <w:r w:rsidR="00E90491" w:rsidRPr="00975D0F">
        <w:rPr>
          <w:rFonts w:ascii="Times New Roman" w:hAnsi="Times New Roman"/>
          <w:sz w:val="20"/>
          <w:szCs w:val="20"/>
          <w:lang w:val="en-GB"/>
        </w:rPr>
        <w:t>JavaScript</w:t>
      </w:r>
    </w:p>
    <w:p w14:paraId="7B4C49F2" w14:textId="77777777" w:rsidR="006B2C90" w:rsidRPr="00975D0F" w:rsidRDefault="003F3BB2" w:rsidP="006B2C90">
      <w:pPr>
        <w:tabs>
          <w:tab w:val="left" w:pos="2694"/>
          <w:tab w:val="left" w:pos="2977"/>
        </w:tabs>
        <w:spacing w:after="0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975D0F">
        <w:rPr>
          <w:rFonts w:ascii="Times New Roman" w:hAnsi="Times New Roman"/>
          <w:b/>
          <w:sz w:val="20"/>
          <w:szCs w:val="20"/>
          <w:lang w:val="en-GB"/>
        </w:rPr>
        <w:t xml:space="preserve">Programming Language </w:t>
      </w:r>
      <w:r w:rsidRPr="00975D0F">
        <w:rPr>
          <w:rFonts w:ascii="Times New Roman" w:hAnsi="Times New Roman"/>
          <w:b/>
          <w:sz w:val="20"/>
          <w:szCs w:val="20"/>
          <w:lang w:val="en-GB"/>
        </w:rPr>
        <w:tab/>
        <w:t xml:space="preserve">: </w:t>
      </w:r>
      <w:r w:rsidRPr="00975D0F">
        <w:rPr>
          <w:rFonts w:ascii="Times New Roman" w:hAnsi="Times New Roman"/>
          <w:b/>
          <w:sz w:val="20"/>
          <w:szCs w:val="20"/>
          <w:lang w:val="en-GB"/>
        </w:rPr>
        <w:tab/>
      </w:r>
      <w:r w:rsidRPr="00975D0F">
        <w:rPr>
          <w:rFonts w:ascii="Times New Roman" w:hAnsi="Times New Roman"/>
          <w:sz w:val="20"/>
          <w:szCs w:val="20"/>
          <w:lang w:val="en-GB"/>
        </w:rPr>
        <w:t>C#, Visual Basic</w:t>
      </w:r>
    </w:p>
    <w:p w14:paraId="38BDBABB" w14:textId="77777777" w:rsidR="003F3BB2" w:rsidRPr="00975D0F" w:rsidRDefault="003F3BB2">
      <w:pPr>
        <w:tabs>
          <w:tab w:val="right" w:pos="7920"/>
        </w:tabs>
        <w:spacing w:before="120" w:after="120" w:line="240" w:lineRule="auto"/>
        <w:jc w:val="both"/>
        <w:rPr>
          <w:rFonts w:ascii="Times New Roman" w:hAnsi="Times New Roman"/>
          <w:b/>
          <w:bCs/>
          <w:sz w:val="20"/>
          <w:szCs w:val="20"/>
          <w:lang w:val="en-CA"/>
        </w:rPr>
      </w:pPr>
      <w:r w:rsidRPr="00975D0F">
        <w:rPr>
          <w:rFonts w:ascii="Times New Roman" w:hAnsi="Times New Roman"/>
          <w:b/>
          <w:caps/>
          <w:u w:val="single"/>
        </w:rPr>
        <w:t>Professional Experience</w:t>
      </w:r>
    </w:p>
    <w:p w14:paraId="61B16E79" w14:textId="77777777" w:rsidR="00914ACD" w:rsidRPr="00975D0F" w:rsidRDefault="00914ACD" w:rsidP="00CF08D9">
      <w:pPr>
        <w:tabs>
          <w:tab w:val="left" w:pos="0"/>
          <w:tab w:val="left" w:pos="4089"/>
          <w:tab w:val="center" w:pos="4820"/>
          <w:tab w:val="right" w:pos="9781"/>
        </w:tabs>
        <w:spacing w:before="120" w:after="120" w:line="240" w:lineRule="auto"/>
        <w:jc w:val="both"/>
        <w:rPr>
          <w:rFonts w:ascii="Times New Roman" w:hAnsi="Times New Roman"/>
          <w:b/>
          <w:bCs/>
          <w:lang w:val="en-GB"/>
        </w:rPr>
      </w:pPr>
      <w:r w:rsidRPr="00975D0F">
        <w:rPr>
          <w:rFonts w:ascii="Times New Roman" w:hAnsi="Times New Roman"/>
          <w:b/>
          <w:bCs/>
          <w:lang w:val="en-GB"/>
        </w:rPr>
        <w:t>Pearl Technologies</w:t>
      </w:r>
      <w:r w:rsidR="00450B08" w:rsidRPr="00975D0F">
        <w:rPr>
          <w:rFonts w:ascii="Times New Roman" w:hAnsi="Times New Roman"/>
          <w:b/>
          <w:bCs/>
          <w:lang w:val="en-GB"/>
        </w:rPr>
        <w:t xml:space="preserve"> Inc.</w:t>
      </w:r>
      <w:r w:rsidRPr="00975D0F">
        <w:rPr>
          <w:rFonts w:ascii="Times New Roman" w:hAnsi="Times New Roman"/>
          <w:b/>
          <w:bCs/>
          <w:lang w:val="en-GB"/>
        </w:rPr>
        <w:tab/>
      </w:r>
      <w:r w:rsidR="00F81278" w:rsidRPr="00975D0F">
        <w:rPr>
          <w:rFonts w:ascii="Times New Roman" w:hAnsi="Times New Roman"/>
          <w:b/>
          <w:bCs/>
          <w:lang w:val="en-GB"/>
        </w:rPr>
        <w:t xml:space="preserve">DW </w:t>
      </w:r>
      <w:r w:rsidR="00CF08D9" w:rsidRPr="00975D0F">
        <w:rPr>
          <w:rFonts w:ascii="Times New Roman" w:hAnsi="Times New Roman"/>
          <w:b/>
          <w:bCs/>
          <w:lang w:val="en-GB"/>
        </w:rPr>
        <w:t>Data Architect</w:t>
      </w:r>
      <w:r w:rsidR="00EC0A4C" w:rsidRPr="00975D0F">
        <w:rPr>
          <w:rFonts w:ascii="Times New Roman" w:hAnsi="Times New Roman"/>
          <w:b/>
          <w:bCs/>
          <w:lang w:val="en-GB"/>
        </w:rPr>
        <w:t>/DBA</w:t>
      </w:r>
      <w:r w:rsidRPr="00975D0F">
        <w:rPr>
          <w:rFonts w:ascii="Times New Roman" w:hAnsi="Times New Roman"/>
          <w:b/>
          <w:bCs/>
          <w:lang w:val="en-GB"/>
        </w:rPr>
        <w:tab/>
      </w:r>
      <w:r w:rsidR="00AF2241" w:rsidRPr="00975D0F">
        <w:rPr>
          <w:rFonts w:ascii="Times New Roman" w:hAnsi="Times New Roman"/>
          <w:b/>
          <w:bCs/>
          <w:lang w:val="en-GB"/>
        </w:rPr>
        <w:t>Oct</w:t>
      </w:r>
      <w:r w:rsidRPr="00975D0F">
        <w:rPr>
          <w:rFonts w:ascii="Times New Roman" w:hAnsi="Times New Roman"/>
          <w:b/>
          <w:bCs/>
          <w:lang w:val="en-GB"/>
        </w:rPr>
        <w:t xml:space="preserve"> 201</w:t>
      </w:r>
      <w:r w:rsidR="00AF2241" w:rsidRPr="00975D0F">
        <w:rPr>
          <w:rFonts w:ascii="Times New Roman" w:hAnsi="Times New Roman"/>
          <w:b/>
          <w:bCs/>
          <w:lang w:val="en-GB"/>
        </w:rPr>
        <w:t>9</w:t>
      </w:r>
      <w:r w:rsidRPr="00975D0F">
        <w:rPr>
          <w:rFonts w:ascii="Times New Roman" w:hAnsi="Times New Roman"/>
          <w:b/>
          <w:bCs/>
          <w:lang w:val="en-GB"/>
        </w:rPr>
        <w:t xml:space="preserve"> – Till Date</w:t>
      </w:r>
    </w:p>
    <w:p w14:paraId="6EE8104A" w14:textId="77777777" w:rsidR="009076B1" w:rsidRPr="00975D0F" w:rsidRDefault="00CF08D9" w:rsidP="009076B1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>D</w:t>
      </w:r>
      <w:r w:rsidR="004B477B" w:rsidRPr="00975D0F">
        <w:rPr>
          <w:rFonts w:ascii="Times New Roman" w:hAnsi="Times New Roman"/>
          <w:sz w:val="20"/>
          <w:szCs w:val="20"/>
          <w:lang w:val="en-CA"/>
        </w:rPr>
        <w:t xml:space="preserve">esigned Architecture for </w:t>
      </w:r>
      <w:r w:rsidRPr="00975D0F">
        <w:rPr>
          <w:rFonts w:ascii="Times New Roman" w:hAnsi="Times New Roman"/>
          <w:sz w:val="20"/>
          <w:szCs w:val="20"/>
          <w:lang w:val="en-CA"/>
        </w:rPr>
        <w:t>Driver Performance KPIs</w:t>
      </w:r>
    </w:p>
    <w:p w14:paraId="57C5DC25" w14:textId="77777777" w:rsidR="009B5871" w:rsidRPr="00975D0F" w:rsidRDefault="009B5871" w:rsidP="009B5871">
      <w:pPr>
        <w:autoSpaceDE w:val="0"/>
        <w:spacing w:before="60" w:after="60" w:line="240" w:lineRule="auto"/>
        <w:ind w:left="360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>Driver Performance KPIs include, Speeding, Ticketing and Accidents and Routes preferences</w:t>
      </w:r>
    </w:p>
    <w:p w14:paraId="5C9B5B9E" w14:textId="77777777" w:rsidR="004B477B" w:rsidRPr="00975D0F" w:rsidRDefault="004B477B" w:rsidP="009076B1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 xml:space="preserve">Developed ETL Process for Driver Performance </w:t>
      </w:r>
      <w:r w:rsidR="0033374A">
        <w:rPr>
          <w:rFonts w:ascii="Times New Roman" w:hAnsi="Times New Roman"/>
          <w:sz w:val="20"/>
          <w:szCs w:val="20"/>
          <w:lang w:val="en-CA"/>
        </w:rPr>
        <w:t xml:space="preserve">Indicators from </w:t>
      </w:r>
      <w:r w:rsidRPr="00975D0F">
        <w:rPr>
          <w:rFonts w:ascii="Times New Roman" w:hAnsi="Times New Roman"/>
          <w:sz w:val="20"/>
          <w:szCs w:val="20"/>
          <w:lang w:val="en-CA"/>
        </w:rPr>
        <w:t>various Data Sources</w:t>
      </w:r>
    </w:p>
    <w:p w14:paraId="4F16B6FB" w14:textId="77777777" w:rsidR="004A2FD8" w:rsidRPr="00650CEB" w:rsidRDefault="004A2FD8" w:rsidP="00650CEB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 w:rsidRPr="00975D0F">
        <w:rPr>
          <w:sz w:val="20"/>
          <w:szCs w:val="20"/>
        </w:rPr>
        <w:t xml:space="preserve">Assisting in DBA Activities </w:t>
      </w:r>
      <w:r w:rsidR="00650CEB" w:rsidRPr="00975D0F">
        <w:rPr>
          <w:sz w:val="20"/>
          <w:szCs w:val="20"/>
        </w:rPr>
        <w:t xml:space="preserve">including database maintenance, production/test application releases, performance tuning, backup and recovery. </w:t>
      </w:r>
    </w:p>
    <w:p w14:paraId="5889BB66" w14:textId="631F8469" w:rsidR="003A6E96" w:rsidRPr="003855E5" w:rsidRDefault="004A2FD8" w:rsidP="00A8443A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rPr>
          <w:rFonts w:ascii="Times New Roman" w:hAnsi="Times New Roman"/>
          <w:sz w:val="20"/>
          <w:szCs w:val="20"/>
          <w:lang w:val="en-CA"/>
        </w:rPr>
      </w:pPr>
      <w:r w:rsidRPr="003855E5">
        <w:rPr>
          <w:rFonts w:ascii="Times New Roman" w:hAnsi="Times New Roman"/>
          <w:sz w:val="20"/>
          <w:szCs w:val="20"/>
          <w:lang w:val="en-CA"/>
        </w:rPr>
        <w:t>Setup</w:t>
      </w:r>
      <w:r w:rsidR="00A57237" w:rsidRPr="003855E5">
        <w:rPr>
          <w:rFonts w:ascii="Times New Roman" w:hAnsi="Times New Roman"/>
          <w:sz w:val="20"/>
          <w:szCs w:val="20"/>
          <w:lang w:val="en-CA"/>
        </w:rPr>
        <w:t xml:space="preserve"> SQL</w:t>
      </w:r>
      <w:r w:rsidRPr="003855E5">
        <w:rPr>
          <w:rFonts w:ascii="Times New Roman" w:hAnsi="Times New Roman"/>
          <w:sz w:val="20"/>
          <w:szCs w:val="20"/>
          <w:lang w:val="en-CA"/>
        </w:rPr>
        <w:t xml:space="preserve"> Replication Server for Report </w:t>
      </w:r>
      <w:r w:rsidR="00F94B39" w:rsidRPr="003855E5">
        <w:rPr>
          <w:rFonts w:ascii="Times New Roman" w:hAnsi="Times New Roman"/>
          <w:sz w:val="20"/>
          <w:szCs w:val="20"/>
          <w:lang w:val="en-CA"/>
        </w:rPr>
        <w:t>Development</w:t>
      </w:r>
      <w:r w:rsidR="003855E5" w:rsidRPr="003855E5">
        <w:rPr>
          <w:rFonts w:ascii="Times New Roman" w:hAnsi="Times New Roman"/>
          <w:sz w:val="20"/>
          <w:szCs w:val="20"/>
          <w:lang w:val="en-CA"/>
        </w:rPr>
        <w:t xml:space="preserve">, </w:t>
      </w:r>
      <w:r w:rsidR="003A6E96" w:rsidRPr="003855E5">
        <w:rPr>
          <w:rFonts w:ascii="Times New Roman" w:hAnsi="Times New Roman"/>
          <w:sz w:val="20"/>
          <w:szCs w:val="20"/>
          <w:lang w:val="en-CA"/>
        </w:rPr>
        <w:t>Upgraded Production Application Server with minimal downtime</w:t>
      </w:r>
    </w:p>
    <w:p w14:paraId="36E725C0" w14:textId="546A0507" w:rsidR="00EF2F8C" w:rsidRDefault="00EF2F8C" w:rsidP="009076B1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>Collaborate closely with IT teams in the installation, optimization, upgrade, and maintenance of SQL databases and servers.</w:t>
      </w:r>
    </w:p>
    <w:p w14:paraId="024FB86F" w14:textId="7B60B3E8" w:rsidR="00173EC9" w:rsidRPr="00975D0F" w:rsidRDefault="00173EC9" w:rsidP="009076B1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rPr>
          <w:rFonts w:ascii="Times New Roman" w:hAnsi="Times New Roman"/>
          <w:sz w:val="20"/>
          <w:szCs w:val="20"/>
          <w:lang w:val="en-CA"/>
        </w:rPr>
      </w:pPr>
      <w:r>
        <w:rPr>
          <w:rFonts w:ascii="Times New Roman" w:hAnsi="Times New Roman"/>
          <w:sz w:val="20"/>
          <w:szCs w:val="20"/>
          <w:lang w:val="en-CA"/>
        </w:rPr>
        <w:t>Develop</w:t>
      </w:r>
      <w:r w:rsidR="001C6C0A">
        <w:rPr>
          <w:rFonts w:ascii="Times New Roman" w:hAnsi="Times New Roman"/>
          <w:sz w:val="20"/>
          <w:szCs w:val="20"/>
          <w:lang w:val="en-CA"/>
        </w:rPr>
        <w:t xml:space="preserve"> and implemented user </w:t>
      </w:r>
      <w:r w:rsidR="00D5596D">
        <w:rPr>
          <w:rFonts w:ascii="Times New Roman" w:hAnsi="Times New Roman"/>
          <w:sz w:val="20"/>
          <w:szCs w:val="20"/>
          <w:lang w:val="en-CA"/>
        </w:rPr>
        <w:t xml:space="preserve">security </w:t>
      </w:r>
      <w:r w:rsidR="001C6C0A">
        <w:rPr>
          <w:rFonts w:ascii="Times New Roman" w:hAnsi="Times New Roman"/>
          <w:sz w:val="20"/>
          <w:szCs w:val="20"/>
          <w:lang w:val="en-CA"/>
        </w:rPr>
        <w:t>policy</w:t>
      </w:r>
      <w:r w:rsidR="00D5596D">
        <w:rPr>
          <w:rFonts w:ascii="Times New Roman" w:hAnsi="Times New Roman"/>
          <w:sz w:val="20"/>
          <w:szCs w:val="20"/>
          <w:lang w:val="en-CA"/>
        </w:rPr>
        <w:t xml:space="preserve"> and development standard</w:t>
      </w:r>
    </w:p>
    <w:p w14:paraId="5CA00D97" w14:textId="77777777" w:rsidR="006175D7" w:rsidRPr="003A2544" w:rsidRDefault="006175D7" w:rsidP="006175D7">
      <w:pPr>
        <w:tabs>
          <w:tab w:val="left" w:pos="0"/>
          <w:tab w:val="center" w:pos="4820"/>
          <w:tab w:val="right" w:pos="9781"/>
        </w:tabs>
        <w:spacing w:before="120" w:after="120" w:line="240" w:lineRule="auto"/>
        <w:jc w:val="both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3A2544">
        <w:rPr>
          <w:rFonts w:ascii="Times New Roman" w:hAnsi="Times New Roman"/>
          <w:b/>
          <w:bCs/>
          <w:sz w:val="20"/>
          <w:szCs w:val="20"/>
          <w:lang w:val="en-GB"/>
        </w:rPr>
        <w:t>Capgemini Technologies US</w:t>
      </w:r>
      <w:r w:rsidRPr="003A2544">
        <w:rPr>
          <w:rFonts w:ascii="Times New Roman" w:hAnsi="Times New Roman"/>
          <w:b/>
          <w:bCs/>
          <w:sz w:val="20"/>
          <w:szCs w:val="20"/>
          <w:lang w:val="en-GB"/>
        </w:rPr>
        <w:tab/>
      </w:r>
      <w:r w:rsidR="000D3922" w:rsidRPr="003A2544">
        <w:rPr>
          <w:rFonts w:ascii="Times New Roman" w:hAnsi="Times New Roman"/>
          <w:b/>
          <w:bCs/>
          <w:sz w:val="20"/>
          <w:szCs w:val="20"/>
          <w:lang w:val="en-GB"/>
        </w:rPr>
        <w:t>SQL</w:t>
      </w:r>
      <w:r w:rsidRPr="003A2544">
        <w:rPr>
          <w:rFonts w:ascii="Times New Roman" w:hAnsi="Times New Roman"/>
          <w:b/>
          <w:bCs/>
          <w:sz w:val="20"/>
          <w:szCs w:val="20"/>
          <w:lang w:val="en-GB"/>
        </w:rPr>
        <w:t xml:space="preserve"> Developer</w:t>
      </w:r>
      <w:r w:rsidRPr="003A2544">
        <w:rPr>
          <w:rFonts w:ascii="Times New Roman" w:hAnsi="Times New Roman"/>
          <w:b/>
          <w:bCs/>
          <w:sz w:val="20"/>
          <w:szCs w:val="20"/>
          <w:lang w:val="en-GB"/>
        </w:rPr>
        <w:tab/>
        <w:t>Apr 2019 – Sep 2019</w:t>
      </w:r>
    </w:p>
    <w:p w14:paraId="033647B4" w14:textId="77777777" w:rsidR="000D3922" w:rsidRPr="00975D0F" w:rsidRDefault="000D3922" w:rsidP="000D3922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>Worked with Capgemini Client for Development and integration of Cetaris Application Data to Client’s Enterprise application.</w:t>
      </w:r>
    </w:p>
    <w:p w14:paraId="546982CE" w14:textId="77777777" w:rsidR="007C16AD" w:rsidRPr="00975D0F" w:rsidRDefault="007C16AD" w:rsidP="000D3922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 xml:space="preserve">Created </w:t>
      </w:r>
      <w:r w:rsidR="009630BD" w:rsidRPr="00975D0F">
        <w:rPr>
          <w:rFonts w:ascii="Times New Roman" w:hAnsi="Times New Roman"/>
          <w:sz w:val="20"/>
          <w:szCs w:val="20"/>
          <w:lang w:val="en-CA"/>
        </w:rPr>
        <w:t>roadmap</w:t>
      </w:r>
      <w:r w:rsidRPr="00975D0F">
        <w:rPr>
          <w:rFonts w:ascii="Times New Roman" w:hAnsi="Times New Roman"/>
          <w:sz w:val="20"/>
          <w:szCs w:val="20"/>
          <w:lang w:val="en-CA"/>
        </w:rPr>
        <w:t xml:space="preserve"> for the data integrity, governance and reporting.</w:t>
      </w:r>
    </w:p>
    <w:p w14:paraId="6ECBFE70" w14:textId="1146D0A2" w:rsidR="000D3922" w:rsidRPr="00975D0F" w:rsidRDefault="000D3922" w:rsidP="000D3922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>Developed Client Specific KPIs and Reports for Business Analysis needs</w:t>
      </w:r>
      <w:r w:rsidR="0056224B">
        <w:rPr>
          <w:rFonts w:ascii="Times New Roman" w:hAnsi="Times New Roman"/>
          <w:sz w:val="20"/>
          <w:szCs w:val="20"/>
          <w:lang w:val="en-CA"/>
        </w:rPr>
        <w:t xml:space="preserve"> using SSRS</w:t>
      </w:r>
      <w:r w:rsidRPr="00975D0F">
        <w:rPr>
          <w:rFonts w:ascii="Times New Roman" w:hAnsi="Times New Roman"/>
          <w:sz w:val="20"/>
          <w:szCs w:val="20"/>
          <w:lang w:val="en-CA"/>
        </w:rPr>
        <w:t>.</w:t>
      </w:r>
    </w:p>
    <w:p w14:paraId="22ED0B38" w14:textId="77777777" w:rsidR="00F94B39" w:rsidRPr="00975D0F" w:rsidRDefault="00650CEB" w:rsidP="00B21D0B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rPr>
          <w:rFonts w:ascii="Times New Roman" w:hAnsi="Times New Roman"/>
          <w:sz w:val="20"/>
          <w:szCs w:val="20"/>
          <w:lang w:val="en-CA"/>
        </w:rPr>
      </w:pPr>
      <w:r>
        <w:rPr>
          <w:rFonts w:ascii="Times New Roman" w:hAnsi="Times New Roman"/>
          <w:sz w:val="20"/>
          <w:szCs w:val="20"/>
          <w:lang w:val="en-CA"/>
        </w:rPr>
        <w:t xml:space="preserve">Documented </w:t>
      </w:r>
      <w:r w:rsidR="00792C19" w:rsidRPr="00975D0F">
        <w:rPr>
          <w:rFonts w:ascii="Times New Roman" w:hAnsi="Times New Roman"/>
          <w:sz w:val="20"/>
          <w:szCs w:val="20"/>
          <w:lang w:val="en-CA"/>
        </w:rPr>
        <w:t xml:space="preserve">Cetaris Data </w:t>
      </w:r>
      <w:r>
        <w:rPr>
          <w:rFonts w:ascii="Times New Roman" w:hAnsi="Times New Roman"/>
          <w:sz w:val="20"/>
          <w:szCs w:val="20"/>
          <w:lang w:val="en-CA"/>
        </w:rPr>
        <w:t xml:space="preserve">Migration </w:t>
      </w:r>
      <w:r w:rsidR="00143F3D" w:rsidRPr="00975D0F">
        <w:rPr>
          <w:rFonts w:ascii="Times New Roman" w:hAnsi="Times New Roman"/>
          <w:sz w:val="20"/>
          <w:szCs w:val="20"/>
          <w:lang w:val="en-CA"/>
        </w:rPr>
        <w:t xml:space="preserve">Architecture for Enterprise </w:t>
      </w:r>
      <w:r w:rsidR="00792C19" w:rsidRPr="00975D0F">
        <w:rPr>
          <w:rFonts w:ascii="Times New Roman" w:hAnsi="Times New Roman"/>
          <w:sz w:val="20"/>
          <w:szCs w:val="20"/>
          <w:lang w:val="en-CA"/>
        </w:rPr>
        <w:t xml:space="preserve">Application </w:t>
      </w:r>
      <w:r w:rsidR="00143F3D" w:rsidRPr="00975D0F">
        <w:rPr>
          <w:rFonts w:ascii="Times New Roman" w:hAnsi="Times New Roman"/>
          <w:sz w:val="20"/>
          <w:szCs w:val="20"/>
          <w:lang w:val="en-CA"/>
        </w:rPr>
        <w:t>Integration</w:t>
      </w:r>
    </w:p>
    <w:p w14:paraId="7AD438FC" w14:textId="77777777" w:rsidR="003F3BB2" w:rsidRPr="003A2544" w:rsidRDefault="006E0E7E" w:rsidP="000E7309">
      <w:pPr>
        <w:tabs>
          <w:tab w:val="left" w:pos="0"/>
          <w:tab w:val="center" w:pos="4820"/>
          <w:tab w:val="right" w:pos="9781"/>
        </w:tabs>
        <w:spacing w:before="120" w:after="120" w:line="240" w:lineRule="auto"/>
        <w:jc w:val="both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3A2544">
        <w:rPr>
          <w:rFonts w:ascii="Times New Roman" w:hAnsi="Times New Roman"/>
          <w:b/>
          <w:bCs/>
          <w:sz w:val="20"/>
          <w:szCs w:val="20"/>
          <w:lang w:val="en-GB"/>
        </w:rPr>
        <w:t>ACTRA National</w:t>
      </w:r>
      <w:r w:rsidR="003F3BB2" w:rsidRPr="003A2544">
        <w:rPr>
          <w:rFonts w:ascii="Times New Roman" w:hAnsi="Times New Roman"/>
          <w:b/>
          <w:bCs/>
          <w:sz w:val="20"/>
          <w:szCs w:val="20"/>
          <w:lang w:val="en-GB"/>
        </w:rPr>
        <w:tab/>
      </w:r>
      <w:r w:rsidR="009076B1" w:rsidRPr="003A2544">
        <w:rPr>
          <w:rFonts w:ascii="Times New Roman" w:hAnsi="Times New Roman"/>
          <w:b/>
          <w:bCs/>
          <w:sz w:val="20"/>
          <w:szCs w:val="20"/>
          <w:lang w:val="en-GB"/>
        </w:rPr>
        <w:t>Data Architect/DBA</w:t>
      </w:r>
      <w:r w:rsidR="003F3BB2" w:rsidRPr="003A2544">
        <w:rPr>
          <w:rFonts w:ascii="Times New Roman" w:hAnsi="Times New Roman"/>
          <w:b/>
          <w:bCs/>
          <w:sz w:val="20"/>
          <w:szCs w:val="20"/>
          <w:lang w:val="en-GB"/>
        </w:rPr>
        <w:tab/>
      </w:r>
      <w:r w:rsidR="005A1F19" w:rsidRPr="003A2544">
        <w:rPr>
          <w:rFonts w:ascii="Times New Roman" w:hAnsi="Times New Roman"/>
          <w:b/>
          <w:bCs/>
          <w:sz w:val="20"/>
          <w:szCs w:val="20"/>
          <w:lang w:val="en-GB"/>
        </w:rPr>
        <w:t>Jul</w:t>
      </w:r>
      <w:r w:rsidR="00800256" w:rsidRPr="003A2544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r w:rsidR="003F3BB2" w:rsidRPr="003A2544">
        <w:rPr>
          <w:rFonts w:ascii="Times New Roman" w:hAnsi="Times New Roman"/>
          <w:b/>
          <w:bCs/>
          <w:sz w:val="20"/>
          <w:szCs w:val="20"/>
          <w:lang w:val="en-GB"/>
        </w:rPr>
        <w:t>201</w:t>
      </w:r>
      <w:r w:rsidRPr="003A2544">
        <w:rPr>
          <w:rFonts w:ascii="Times New Roman" w:hAnsi="Times New Roman"/>
          <w:b/>
          <w:bCs/>
          <w:sz w:val="20"/>
          <w:szCs w:val="20"/>
          <w:lang w:val="en-GB"/>
        </w:rPr>
        <w:t>8</w:t>
      </w:r>
      <w:r w:rsidR="003F3BB2" w:rsidRPr="003A2544">
        <w:rPr>
          <w:rFonts w:ascii="Times New Roman" w:hAnsi="Times New Roman"/>
          <w:b/>
          <w:bCs/>
          <w:sz w:val="20"/>
          <w:szCs w:val="20"/>
          <w:lang w:val="en-GB"/>
        </w:rPr>
        <w:t xml:space="preserve"> – </w:t>
      </w:r>
      <w:r w:rsidR="00914ACD" w:rsidRPr="003A2544">
        <w:rPr>
          <w:rFonts w:ascii="Times New Roman" w:hAnsi="Times New Roman"/>
          <w:b/>
          <w:bCs/>
          <w:sz w:val="20"/>
          <w:szCs w:val="20"/>
          <w:lang w:val="en-GB"/>
        </w:rPr>
        <w:t>Mar 2019</w:t>
      </w:r>
    </w:p>
    <w:p w14:paraId="3A9B0CFD" w14:textId="77777777" w:rsidR="004D204E" w:rsidRPr="00975D0F" w:rsidRDefault="004D204E" w:rsidP="008E2322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jc w:val="both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>Develop</w:t>
      </w:r>
      <w:r w:rsidR="005C6CE4" w:rsidRPr="00975D0F">
        <w:rPr>
          <w:rFonts w:ascii="Times New Roman" w:hAnsi="Times New Roman"/>
          <w:sz w:val="20"/>
          <w:szCs w:val="20"/>
          <w:lang w:val="en-CA"/>
        </w:rPr>
        <w:t>ed Singer Royalty Data Integration Solution</w:t>
      </w:r>
    </w:p>
    <w:p w14:paraId="694E200C" w14:textId="77777777" w:rsidR="004D204E" w:rsidRPr="00975D0F" w:rsidRDefault="00037D9B" w:rsidP="008E2322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jc w:val="both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 xml:space="preserve">Designed </w:t>
      </w:r>
      <w:r w:rsidR="003E6A0E" w:rsidRPr="00975D0F">
        <w:rPr>
          <w:rFonts w:ascii="Times New Roman" w:hAnsi="Times New Roman"/>
          <w:sz w:val="20"/>
          <w:szCs w:val="20"/>
          <w:lang w:val="en-CA"/>
        </w:rPr>
        <w:t xml:space="preserve">database </w:t>
      </w:r>
      <w:r w:rsidRPr="00975D0F">
        <w:rPr>
          <w:rFonts w:ascii="Times New Roman" w:hAnsi="Times New Roman"/>
          <w:sz w:val="20"/>
          <w:szCs w:val="20"/>
          <w:lang w:val="en-CA"/>
        </w:rPr>
        <w:t>Architecture for Singer Royalty Program</w:t>
      </w:r>
    </w:p>
    <w:p w14:paraId="5AF5E22F" w14:textId="55E940A3" w:rsidR="003A0630" w:rsidRPr="00975D0F" w:rsidRDefault="001D7925" w:rsidP="001D7925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jc w:val="both"/>
        <w:rPr>
          <w:rFonts w:ascii="Times New Roman" w:hAnsi="Times New Roman"/>
          <w:sz w:val="20"/>
          <w:szCs w:val="20"/>
          <w:lang w:val="en-CA"/>
        </w:rPr>
      </w:pPr>
      <w:r>
        <w:rPr>
          <w:rFonts w:ascii="Times New Roman" w:hAnsi="Times New Roman"/>
          <w:sz w:val="20"/>
          <w:szCs w:val="20"/>
          <w:lang w:val="en-CA"/>
        </w:rPr>
        <w:t>D</w:t>
      </w:r>
      <w:r w:rsidR="004A2FD8" w:rsidRPr="00975D0F">
        <w:rPr>
          <w:rFonts w:ascii="Times New Roman" w:hAnsi="Times New Roman"/>
          <w:sz w:val="20"/>
          <w:szCs w:val="20"/>
          <w:lang w:val="en-CA"/>
        </w:rPr>
        <w:t>eveloped high performance T-SQL</w:t>
      </w:r>
      <w:r>
        <w:rPr>
          <w:rFonts w:ascii="Times New Roman" w:hAnsi="Times New Roman"/>
          <w:sz w:val="20"/>
          <w:szCs w:val="20"/>
          <w:lang w:val="en-CA"/>
        </w:rPr>
        <w:t>, Store Procedure</w:t>
      </w:r>
      <w:r w:rsidR="00FA6562">
        <w:rPr>
          <w:rFonts w:ascii="Times New Roman" w:hAnsi="Times New Roman"/>
          <w:sz w:val="20"/>
          <w:szCs w:val="20"/>
          <w:lang w:val="en-CA"/>
        </w:rPr>
        <w:t xml:space="preserve">s, Views and functions </w:t>
      </w:r>
      <w:r w:rsidR="004A2FD8" w:rsidRPr="00975D0F">
        <w:rPr>
          <w:rFonts w:ascii="Times New Roman" w:hAnsi="Times New Roman"/>
          <w:sz w:val="20"/>
          <w:szCs w:val="20"/>
          <w:lang w:val="en-CA"/>
        </w:rPr>
        <w:t>for Large Data Set</w:t>
      </w:r>
      <w:r>
        <w:rPr>
          <w:rFonts w:ascii="Times New Roman" w:hAnsi="Times New Roman"/>
          <w:sz w:val="20"/>
          <w:szCs w:val="20"/>
          <w:lang w:val="en-CA"/>
        </w:rPr>
        <w:t xml:space="preserve"> and front-end applications.</w:t>
      </w:r>
    </w:p>
    <w:p w14:paraId="25F31B3D" w14:textId="77777777" w:rsidR="009E7587" w:rsidRDefault="009E7587" w:rsidP="009E7587">
      <w:pPr>
        <w:numPr>
          <w:ilvl w:val="0"/>
          <w:numId w:val="7"/>
        </w:numPr>
        <w:autoSpaceDE w:val="0"/>
        <w:spacing w:before="60" w:after="60" w:line="240" w:lineRule="auto"/>
        <w:rPr>
          <w:rFonts w:ascii="Times New Roman" w:hAnsi="Times New Roman"/>
          <w:sz w:val="20"/>
          <w:szCs w:val="20"/>
          <w:lang w:val="en-CA"/>
        </w:rPr>
      </w:pPr>
      <w:r>
        <w:rPr>
          <w:rFonts w:ascii="Times New Roman" w:hAnsi="Times New Roman"/>
          <w:sz w:val="20"/>
          <w:szCs w:val="20"/>
          <w:lang w:val="en-CA"/>
        </w:rPr>
        <w:t>Provides oversight and expertise to Application Architects and Developers in database best practices, SQL coding and tuning, and deployment of SQL, stored procedures and/or functions.</w:t>
      </w:r>
    </w:p>
    <w:p w14:paraId="7A68B7CB" w14:textId="77777777" w:rsidR="00DC117E" w:rsidRDefault="00DC117E" w:rsidP="00241783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 w:rsidRPr="00975D0F">
        <w:rPr>
          <w:sz w:val="20"/>
          <w:szCs w:val="20"/>
        </w:rPr>
        <w:t xml:space="preserve">Developing high-quality data integrations, reports and data analytic that delivers user needs and wants, meets specifications, is free of defects, and has optimal performance while setting/adhering to corporate data standards and data eco-system principles. </w:t>
      </w:r>
    </w:p>
    <w:p w14:paraId="4CA15C8A" w14:textId="77777777" w:rsidR="005E301A" w:rsidRDefault="005E301A" w:rsidP="005E301A">
      <w:pPr>
        <w:numPr>
          <w:ilvl w:val="0"/>
          <w:numId w:val="7"/>
        </w:numPr>
        <w:autoSpaceDE w:val="0"/>
        <w:spacing w:before="60" w:after="60" w:line="240" w:lineRule="auto"/>
        <w:rPr>
          <w:rFonts w:ascii="Times New Roman" w:hAnsi="Times New Roman"/>
          <w:sz w:val="20"/>
          <w:szCs w:val="20"/>
          <w:lang w:val="en-CA"/>
        </w:rPr>
      </w:pPr>
      <w:r>
        <w:rPr>
          <w:rFonts w:ascii="Times New Roman" w:hAnsi="Times New Roman"/>
          <w:sz w:val="20"/>
          <w:szCs w:val="20"/>
          <w:lang w:val="en-CA"/>
        </w:rPr>
        <w:t>Actively promote and participate in the understanding, planning and development of business intelligence needs and digital product strategies to assure the best coherence between legacy systems, current &amp; future objectives, digital services offerings and robust development of ACTRA’s SaaS based digital platform.</w:t>
      </w:r>
    </w:p>
    <w:p w14:paraId="1381CB13" w14:textId="77777777" w:rsidR="0069217A" w:rsidRDefault="0069217A">
      <w:pPr>
        <w:tabs>
          <w:tab w:val="left" w:pos="0"/>
          <w:tab w:val="center" w:pos="4820"/>
          <w:tab w:val="right" w:pos="9781"/>
        </w:tabs>
        <w:spacing w:before="120" w:after="120" w:line="240" w:lineRule="auto"/>
        <w:jc w:val="both"/>
        <w:rPr>
          <w:rFonts w:ascii="Times New Roman" w:hAnsi="Times New Roman"/>
          <w:b/>
          <w:bCs/>
          <w:sz w:val="20"/>
          <w:szCs w:val="20"/>
          <w:lang w:val="en-CA"/>
        </w:rPr>
      </w:pPr>
    </w:p>
    <w:p w14:paraId="5C9F72E4" w14:textId="0ACA71F0" w:rsidR="006E0E7E" w:rsidRPr="003A2544" w:rsidRDefault="006E0E7E">
      <w:pPr>
        <w:tabs>
          <w:tab w:val="left" w:pos="0"/>
          <w:tab w:val="center" w:pos="4820"/>
          <w:tab w:val="right" w:pos="9781"/>
        </w:tabs>
        <w:spacing w:before="120" w:after="120" w:line="240" w:lineRule="auto"/>
        <w:jc w:val="both"/>
        <w:rPr>
          <w:rFonts w:ascii="Times New Roman" w:hAnsi="Times New Roman"/>
          <w:b/>
          <w:bCs/>
          <w:sz w:val="18"/>
          <w:szCs w:val="18"/>
          <w:lang w:val="en-GB"/>
        </w:rPr>
      </w:pPr>
      <w:r w:rsidRPr="003A2544">
        <w:rPr>
          <w:rFonts w:ascii="Times New Roman" w:hAnsi="Times New Roman"/>
          <w:b/>
          <w:bCs/>
          <w:sz w:val="20"/>
          <w:szCs w:val="20"/>
          <w:lang w:val="en-GB"/>
        </w:rPr>
        <w:lastRenderedPageBreak/>
        <w:t>Cetaris Inc.</w:t>
      </w:r>
      <w:r w:rsidRPr="003A2544">
        <w:rPr>
          <w:rFonts w:ascii="Times New Roman" w:hAnsi="Times New Roman"/>
          <w:b/>
          <w:bCs/>
          <w:sz w:val="20"/>
          <w:szCs w:val="20"/>
          <w:lang w:val="en-GB"/>
        </w:rPr>
        <w:tab/>
        <w:t xml:space="preserve">SQL </w:t>
      </w:r>
      <w:r w:rsidR="00251925" w:rsidRPr="003A2544">
        <w:rPr>
          <w:rFonts w:ascii="Times New Roman" w:hAnsi="Times New Roman"/>
          <w:b/>
          <w:bCs/>
          <w:sz w:val="20"/>
          <w:szCs w:val="20"/>
          <w:lang w:val="en-GB"/>
        </w:rPr>
        <w:t>DBA/Developer</w:t>
      </w:r>
      <w:r w:rsidRPr="003A2544">
        <w:rPr>
          <w:rFonts w:ascii="Times New Roman" w:hAnsi="Times New Roman"/>
          <w:b/>
          <w:bCs/>
          <w:sz w:val="20"/>
          <w:szCs w:val="20"/>
          <w:lang w:val="en-GB"/>
        </w:rPr>
        <w:tab/>
        <w:t xml:space="preserve">Aug 2011 – </w:t>
      </w:r>
      <w:r w:rsidR="00EE611A">
        <w:rPr>
          <w:rFonts w:ascii="Times New Roman" w:hAnsi="Times New Roman"/>
          <w:b/>
          <w:bCs/>
          <w:sz w:val="20"/>
          <w:szCs w:val="20"/>
          <w:lang w:val="en-GB"/>
        </w:rPr>
        <w:t>J</w:t>
      </w:r>
      <w:r w:rsidR="005D0092">
        <w:rPr>
          <w:rFonts w:ascii="Times New Roman" w:hAnsi="Times New Roman"/>
          <w:b/>
          <w:bCs/>
          <w:sz w:val="20"/>
          <w:szCs w:val="20"/>
          <w:lang w:val="en-GB"/>
        </w:rPr>
        <w:t>une</w:t>
      </w:r>
      <w:r w:rsidRPr="003A2544">
        <w:rPr>
          <w:rFonts w:ascii="Times New Roman" w:hAnsi="Times New Roman"/>
          <w:b/>
          <w:bCs/>
          <w:sz w:val="20"/>
          <w:szCs w:val="20"/>
          <w:lang w:val="en-GB"/>
        </w:rPr>
        <w:t xml:space="preserve"> 2018 </w:t>
      </w:r>
    </w:p>
    <w:p w14:paraId="74D70029" w14:textId="77777777" w:rsidR="00BD43A2" w:rsidRPr="00975D0F" w:rsidRDefault="00BD43A2" w:rsidP="008E2322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jc w:val="both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>Work with programming team on system development, implementation, testing and trouble shooting of systems.</w:t>
      </w:r>
    </w:p>
    <w:p w14:paraId="3E5258D9" w14:textId="77777777" w:rsidR="003F3BB2" w:rsidRPr="00975D0F" w:rsidRDefault="003F3BB2" w:rsidP="008E2322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jc w:val="both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>Manage and execute capacity planning, performance tuning, troubleshooting and optimization of the databases</w:t>
      </w:r>
    </w:p>
    <w:p w14:paraId="782761E8" w14:textId="3D64B43E" w:rsidR="003F3BB2" w:rsidRPr="00975D0F" w:rsidRDefault="003F3BB2" w:rsidP="008E2322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jc w:val="both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>Perform pro</w:t>
      </w:r>
      <w:r w:rsidR="0048633A" w:rsidRPr="00975D0F">
        <w:rPr>
          <w:rFonts w:ascii="Times New Roman" w:hAnsi="Times New Roman"/>
          <w:sz w:val="20"/>
          <w:szCs w:val="20"/>
          <w:lang w:val="en-CA"/>
        </w:rPr>
        <w:t>-</w:t>
      </w:r>
      <w:r w:rsidRPr="00975D0F">
        <w:rPr>
          <w:rFonts w:ascii="Times New Roman" w:hAnsi="Times New Roman"/>
          <w:sz w:val="20"/>
          <w:szCs w:val="20"/>
          <w:lang w:val="en-CA"/>
        </w:rPr>
        <w:t xml:space="preserve">active analysis of </w:t>
      </w:r>
      <w:r w:rsidR="00C52207">
        <w:rPr>
          <w:rFonts w:ascii="Times New Roman" w:hAnsi="Times New Roman"/>
          <w:sz w:val="20"/>
          <w:szCs w:val="20"/>
          <w:lang w:val="en-CA"/>
        </w:rPr>
        <w:t xml:space="preserve">database server </w:t>
      </w:r>
      <w:r w:rsidR="00D950E0">
        <w:rPr>
          <w:rFonts w:ascii="Times New Roman" w:hAnsi="Times New Roman"/>
          <w:sz w:val="20"/>
          <w:szCs w:val="20"/>
          <w:lang w:val="en-CA"/>
        </w:rPr>
        <w:t xml:space="preserve">and created trigger </w:t>
      </w:r>
      <w:r w:rsidRPr="00975D0F">
        <w:rPr>
          <w:rFonts w:ascii="Times New Roman" w:hAnsi="Times New Roman"/>
          <w:sz w:val="20"/>
          <w:szCs w:val="20"/>
          <w:lang w:val="en-CA"/>
        </w:rPr>
        <w:t>(e.g., disk utilization, system load.), to predict overloads or failures and correct these problems ahead of time</w:t>
      </w:r>
    </w:p>
    <w:p w14:paraId="3A0F7678" w14:textId="77777777" w:rsidR="003F3BB2" w:rsidRPr="00975D0F" w:rsidRDefault="003F3BB2" w:rsidP="008E2322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jc w:val="both"/>
        <w:rPr>
          <w:rFonts w:ascii="Times New Roman" w:hAnsi="Times New Roman"/>
          <w:bCs/>
          <w:sz w:val="20"/>
          <w:szCs w:val="20"/>
          <w:lang w:val="en-CA"/>
        </w:rPr>
      </w:pPr>
      <w:r w:rsidRPr="00975D0F">
        <w:rPr>
          <w:rFonts w:ascii="Times New Roman" w:hAnsi="Times New Roman"/>
          <w:bCs/>
          <w:sz w:val="20"/>
          <w:szCs w:val="20"/>
          <w:lang w:val="en-CA"/>
        </w:rPr>
        <w:t>Installation of new servers and upgrading existing server instances as required, Administration and Maintenance of SQL Server Instances. </w:t>
      </w:r>
    </w:p>
    <w:p w14:paraId="139AD637" w14:textId="04EF72C1" w:rsidR="003F3BB2" w:rsidRPr="00975D0F" w:rsidRDefault="003F3BB2" w:rsidP="008E2322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jc w:val="both"/>
        <w:rPr>
          <w:rFonts w:ascii="Times New Roman" w:hAnsi="Times New Roman"/>
          <w:bCs/>
          <w:sz w:val="20"/>
          <w:szCs w:val="20"/>
          <w:lang w:val="en-CA"/>
        </w:rPr>
      </w:pPr>
      <w:r w:rsidRPr="00975D0F">
        <w:rPr>
          <w:rFonts w:ascii="Times New Roman" w:hAnsi="Times New Roman"/>
          <w:bCs/>
          <w:sz w:val="20"/>
          <w:szCs w:val="20"/>
          <w:lang w:val="en-CA"/>
        </w:rPr>
        <w:t xml:space="preserve">Managing storage environments for SQL data, logs and backups including optimization </w:t>
      </w:r>
      <w:r w:rsidR="009D3E5D">
        <w:rPr>
          <w:rFonts w:ascii="Times New Roman" w:hAnsi="Times New Roman"/>
          <w:bCs/>
          <w:sz w:val="20"/>
          <w:szCs w:val="20"/>
          <w:lang w:val="en-CA"/>
        </w:rPr>
        <w:t xml:space="preserve">and </w:t>
      </w:r>
      <w:r w:rsidRPr="00975D0F">
        <w:rPr>
          <w:rFonts w:ascii="Times New Roman" w:hAnsi="Times New Roman"/>
          <w:bCs/>
          <w:sz w:val="20"/>
          <w:szCs w:val="20"/>
          <w:lang w:val="en-CA"/>
        </w:rPr>
        <w:t>growth statistics</w:t>
      </w:r>
    </w:p>
    <w:p w14:paraId="3618B00E" w14:textId="77777777" w:rsidR="003F3BB2" w:rsidRPr="00975D0F" w:rsidRDefault="003F3BB2" w:rsidP="008E2322">
      <w:pPr>
        <w:numPr>
          <w:ilvl w:val="0"/>
          <w:numId w:val="7"/>
        </w:numPr>
        <w:autoSpaceDE w:val="0"/>
        <w:spacing w:before="60" w:after="60" w:line="240" w:lineRule="auto"/>
        <w:ind w:left="357" w:hanging="357"/>
        <w:jc w:val="both"/>
        <w:rPr>
          <w:rFonts w:ascii="Times New Roman" w:hAnsi="Times New Roman"/>
          <w:bCs/>
          <w:sz w:val="20"/>
          <w:szCs w:val="20"/>
          <w:lang w:val="en-CA"/>
        </w:rPr>
      </w:pPr>
      <w:r w:rsidRPr="00975D0F">
        <w:rPr>
          <w:rFonts w:ascii="Times New Roman" w:hAnsi="Times New Roman"/>
          <w:bCs/>
          <w:sz w:val="20"/>
          <w:szCs w:val="20"/>
          <w:lang w:val="en-CA"/>
        </w:rPr>
        <w:t>Performing day to day operations like database upgrade, applying database change logs to various customer sites, Maintaining Schedule Jobs, Backup and restore databases.</w:t>
      </w:r>
    </w:p>
    <w:p w14:paraId="6C26EC24" w14:textId="77777777" w:rsidR="003F3BB2" w:rsidRPr="00975D0F" w:rsidRDefault="003F3BB2" w:rsidP="008E2322">
      <w:pPr>
        <w:pStyle w:val="NormalWeb"/>
        <w:numPr>
          <w:ilvl w:val="0"/>
          <w:numId w:val="7"/>
        </w:numPr>
        <w:spacing w:before="60" w:after="60"/>
        <w:ind w:left="357" w:hanging="357"/>
        <w:jc w:val="both"/>
        <w:rPr>
          <w:rFonts w:eastAsia="Calibri"/>
          <w:bCs/>
          <w:sz w:val="20"/>
          <w:szCs w:val="20"/>
          <w:lang w:val="en-GB"/>
        </w:rPr>
      </w:pPr>
      <w:r w:rsidRPr="00975D0F">
        <w:rPr>
          <w:rFonts w:eastAsia="Calibri"/>
          <w:bCs/>
          <w:sz w:val="20"/>
          <w:szCs w:val="20"/>
          <w:lang w:val="en-GB"/>
        </w:rPr>
        <w:t>Documenting technical design templates, provided Security guidelines and considerations</w:t>
      </w:r>
      <w:r w:rsidR="001C7968" w:rsidRPr="00975D0F">
        <w:rPr>
          <w:rFonts w:eastAsia="Calibri"/>
          <w:bCs/>
          <w:sz w:val="20"/>
          <w:szCs w:val="20"/>
          <w:lang w:val="en-GB"/>
        </w:rPr>
        <w:t xml:space="preserve"> and Database environment</w:t>
      </w:r>
    </w:p>
    <w:p w14:paraId="09F9C02E" w14:textId="37B06534" w:rsidR="00514F34" w:rsidRPr="00443D5A" w:rsidRDefault="00365C16" w:rsidP="00365C16">
      <w:pPr>
        <w:autoSpaceDE w:val="0"/>
        <w:spacing w:before="60" w:after="60" w:line="240" w:lineRule="auto"/>
        <w:jc w:val="both"/>
        <w:rPr>
          <w:rFonts w:ascii="Times New Roman" w:hAnsi="Times New Roman"/>
          <w:b/>
          <w:bCs/>
          <w:u w:val="single"/>
          <w:lang w:val="en-GB"/>
        </w:rPr>
      </w:pPr>
      <w:r w:rsidRPr="00443D5A">
        <w:rPr>
          <w:rFonts w:ascii="Times New Roman" w:hAnsi="Times New Roman"/>
          <w:b/>
          <w:bCs/>
          <w:u w:val="single"/>
          <w:lang w:val="en-GB"/>
        </w:rPr>
        <w:t>Projects</w:t>
      </w:r>
    </w:p>
    <w:p w14:paraId="0CAD2C53" w14:textId="407D8398" w:rsidR="00A5719F" w:rsidRPr="006A36EC" w:rsidRDefault="006A36EC" w:rsidP="00365C16">
      <w:pPr>
        <w:autoSpaceDE w:val="0"/>
        <w:spacing w:before="60" w:after="60" w:line="240" w:lineRule="auto"/>
        <w:jc w:val="both"/>
        <w:rPr>
          <w:rFonts w:ascii="Times New Roman" w:hAnsi="Times New Roman"/>
          <w:b/>
          <w:bCs/>
          <w:u w:val="single"/>
          <w:lang w:val="en-GB"/>
        </w:rPr>
      </w:pPr>
      <w:r w:rsidRPr="006A36EC">
        <w:rPr>
          <w:rFonts w:ascii="Times New Roman" w:hAnsi="Times New Roman"/>
          <w:b/>
          <w:bCs/>
          <w:u w:val="single"/>
          <w:lang w:val="en-CA"/>
        </w:rPr>
        <w:t>Driver Performance KPIs</w:t>
      </w:r>
    </w:p>
    <w:p w14:paraId="03695832" w14:textId="56F9F53D" w:rsidR="004717ED" w:rsidRDefault="00C95988" w:rsidP="006C6E50">
      <w:pPr>
        <w:autoSpaceDE w:val="0"/>
        <w:spacing w:before="60" w:after="60" w:line="240" w:lineRule="auto"/>
        <w:jc w:val="both"/>
        <w:rPr>
          <w:rFonts w:ascii="Times New Roman" w:hAnsi="Times New Roman"/>
          <w:sz w:val="20"/>
          <w:szCs w:val="20"/>
          <w:lang w:val="en-CA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Project developed </w:t>
      </w:r>
      <w:r w:rsidR="0012794D">
        <w:rPr>
          <w:rFonts w:ascii="Times New Roman" w:hAnsi="Times New Roman"/>
          <w:sz w:val="20"/>
          <w:szCs w:val="20"/>
          <w:lang w:val="en-GB"/>
        </w:rPr>
        <w:t>at</w:t>
      </w:r>
      <w:r w:rsidR="00B4093E">
        <w:rPr>
          <w:rFonts w:ascii="Times New Roman" w:hAnsi="Times New Roman"/>
          <w:sz w:val="20"/>
          <w:szCs w:val="20"/>
          <w:lang w:val="en-GB"/>
        </w:rPr>
        <w:t xml:space="preserve"> Pearl Technologies f</w:t>
      </w:r>
      <w:r w:rsidR="0012794D">
        <w:rPr>
          <w:rFonts w:ascii="Times New Roman" w:hAnsi="Times New Roman"/>
          <w:sz w:val="20"/>
          <w:szCs w:val="20"/>
          <w:lang w:val="en-GB"/>
        </w:rPr>
        <w:t xml:space="preserve">or Charger Logistics for analysis of </w:t>
      </w:r>
      <w:r w:rsidR="004717ED" w:rsidRPr="00975D0F">
        <w:rPr>
          <w:rFonts w:ascii="Times New Roman" w:hAnsi="Times New Roman"/>
          <w:sz w:val="20"/>
          <w:szCs w:val="20"/>
          <w:lang w:val="en-CA"/>
        </w:rPr>
        <w:t xml:space="preserve">Driver Performance KPIs </w:t>
      </w:r>
      <w:r w:rsidR="004717ED">
        <w:rPr>
          <w:rFonts w:ascii="Times New Roman" w:hAnsi="Times New Roman"/>
          <w:sz w:val="20"/>
          <w:szCs w:val="20"/>
          <w:lang w:val="en-CA"/>
        </w:rPr>
        <w:t>based on</w:t>
      </w:r>
      <w:r w:rsidR="004717ED" w:rsidRPr="00975D0F">
        <w:rPr>
          <w:rFonts w:ascii="Times New Roman" w:hAnsi="Times New Roman"/>
          <w:sz w:val="20"/>
          <w:szCs w:val="20"/>
          <w:lang w:val="en-CA"/>
        </w:rPr>
        <w:t xml:space="preserve"> Speeding, Ticketing and Accidents and Routes preferences</w:t>
      </w:r>
      <w:r w:rsidR="004C38DA">
        <w:rPr>
          <w:rFonts w:ascii="Times New Roman" w:hAnsi="Times New Roman"/>
          <w:sz w:val="20"/>
          <w:szCs w:val="20"/>
          <w:lang w:val="en-CA"/>
        </w:rPr>
        <w:t>. Data Extracted from various application database using SSIS</w:t>
      </w:r>
      <w:r w:rsidR="006C6E50">
        <w:rPr>
          <w:rFonts w:ascii="Times New Roman" w:hAnsi="Times New Roman"/>
          <w:sz w:val="20"/>
          <w:szCs w:val="20"/>
          <w:lang w:val="en-CA"/>
        </w:rPr>
        <w:t>, Python</w:t>
      </w:r>
      <w:r w:rsidR="004C38DA">
        <w:rPr>
          <w:rFonts w:ascii="Times New Roman" w:hAnsi="Times New Roman"/>
          <w:sz w:val="20"/>
          <w:szCs w:val="20"/>
          <w:lang w:val="en-CA"/>
        </w:rPr>
        <w:t xml:space="preserve"> </w:t>
      </w:r>
      <w:r w:rsidR="00C07C17">
        <w:rPr>
          <w:rFonts w:ascii="Times New Roman" w:hAnsi="Times New Roman"/>
          <w:sz w:val="20"/>
          <w:szCs w:val="20"/>
          <w:lang w:val="en-CA"/>
        </w:rPr>
        <w:t>and loaded in Data warehouse.</w:t>
      </w:r>
    </w:p>
    <w:p w14:paraId="4E420A50" w14:textId="4C12230F" w:rsidR="002A67D0" w:rsidRPr="002A67D0" w:rsidRDefault="002A67D0" w:rsidP="006C6E50">
      <w:pPr>
        <w:autoSpaceDE w:val="0"/>
        <w:spacing w:before="60" w:after="60" w:line="240" w:lineRule="auto"/>
        <w:jc w:val="both"/>
        <w:rPr>
          <w:rFonts w:ascii="Times New Roman" w:hAnsi="Times New Roman"/>
          <w:sz w:val="20"/>
          <w:szCs w:val="20"/>
          <w:lang w:val="fr-FR"/>
        </w:rPr>
      </w:pPr>
      <w:r w:rsidRPr="0043440D">
        <w:rPr>
          <w:rFonts w:ascii="Times New Roman" w:hAnsi="Times New Roman"/>
          <w:b/>
          <w:bCs/>
          <w:sz w:val="20"/>
          <w:szCs w:val="20"/>
          <w:lang w:val="fr-FR"/>
        </w:rPr>
        <w:t>Technologies :</w:t>
      </w:r>
      <w:r w:rsidRPr="002A67D0">
        <w:rPr>
          <w:rFonts w:ascii="Times New Roman" w:hAnsi="Times New Roman"/>
          <w:sz w:val="20"/>
          <w:szCs w:val="20"/>
          <w:lang w:val="fr-FR"/>
        </w:rPr>
        <w:t xml:space="preserve"> Python, SSI</w:t>
      </w:r>
      <w:r>
        <w:rPr>
          <w:rFonts w:ascii="Times New Roman" w:hAnsi="Times New Roman"/>
          <w:sz w:val="20"/>
          <w:szCs w:val="20"/>
          <w:lang w:val="fr-FR"/>
        </w:rPr>
        <w:t>S,</w:t>
      </w:r>
      <w:r w:rsidR="006E6C4F">
        <w:rPr>
          <w:rFonts w:ascii="Times New Roman" w:hAnsi="Times New Roman"/>
          <w:sz w:val="20"/>
          <w:szCs w:val="20"/>
          <w:lang w:val="fr-FR"/>
        </w:rPr>
        <w:t xml:space="preserve"> HTML/CSS, Java Script,</w:t>
      </w:r>
      <w:r w:rsidR="00936C8A">
        <w:rPr>
          <w:rFonts w:ascii="Times New Roman" w:hAnsi="Times New Roman"/>
          <w:sz w:val="20"/>
          <w:szCs w:val="20"/>
          <w:lang w:val="fr-FR"/>
        </w:rPr>
        <w:t xml:space="preserve"> SQL Server</w:t>
      </w:r>
    </w:p>
    <w:p w14:paraId="7A86B82F" w14:textId="2A2E2E9E" w:rsidR="002E4E7C" w:rsidRPr="00C537AB" w:rsidRDefault="008C3D13" w:rsidP="00365C16">
      <w:pPr>
        <w:autoSpaceDE w:val="0"/>
        <w:spacing w:before="60" w:after="60" w:line="240" w:lineRule="auto"/>
        <w:jc w:val="both"/>
        <w:rPr>
          <w:rFonts w:ascii="Times New Roman" w:hAnsi="Times New Roman"/>
          <w:b/>
          <w:bCs/>
          <w:u w:val="single"/>
          <w:lang w:val="en-CA"/>
        </w:rPr>
      </w:pPr>
      <w:r w:rsidRPr="00C537AB">
        <w:rPr>
          <w:rFonts w:ascii="Times New Roman" w:hAnsi="Times New Roman"/>
          <w:b/>
          <w:bCs/>
          <w:u w:val="single"/>
          <w:lang w:val="en-CA"/>
        </w:rPr>
        <w:t>Vehicle Collisions in Canada</w:t>
      </w:r>
    </w:p>
    <w:p w14:paraId="2DABE06F" w14:textId="7E8FA517" w:rsidR="00627E30" w:rsidRDefault="001A2073" w:rsidP="00365C16">
      <w:pPr>
        <w:autoSpaceDE w:val="0"/>
        <w:spacing w:before="60" w:after="60" w:line="240" w:lineRule="auto"/>
        <w:jc w:val="both"/>
        <w:rPr>
          <w:rFonts w:ascii="Times New Roman" w:hAnsi="Times New Roman"/>
          <w:sz w:val="20"/>
          <w:szCs w:val="20"/>
          <w:lang w:val="en-CA"/>
        </w:rPr>
      </w:pPr>
      <w:r>
        <w:rPr>
          <w:rFonts w:ascii="Times New Roman" w:hAnsi="Times New Roman"/>
          <w:sz w:val="20"/>
          <w:szCs w:val="20"/>
          <w:lang w:val="en-CA"/>
        </w:rPr>
        <w:t xml:space="preserve">Motivation behind the project came from </w:t>
      </w:r>
      <w:r w:rsidR="00D96D7C">
        <w:rPr>
          <w:rFonts w:ascii="Times New Roman" w:hAnsi="Times New Roman"/>
          <w:sz w:val="20"/>
          <w:szCs w:val="20"/>
          <w:lang w:val="en-CA"/>
        </w:rPr>
        <w:t>Motor Vehicle Insurance cost in Canada.</w:t>
      </w:r>
      <w:r w:rsidR="00B86BBB">
        <w:rPr>
          <w:rFonts w:ascii="Times New Roman" w:hAnsi="Times New Roman"/>
          <w:sz w:val="20"/>
          <w:szCs w:val="20"/>
          <w:lang w:val="en-CA"/>
        </w:rPr>
        <w:t xml:space="preserve"> As </w:t>
      </w:r>
      <w:r w:rsidR="000A5FC2">
        <w:rPr>
          <w:rFonts w:ascii="Times New Roman" w:hAnsi="Times New Roman"/>
          <w:sz w:val="20"/>
          <w:szCs w:val="20"/>
          <w:lang w:val="en-CA"/>
        </w:rPr>
        <w:t>Insurance cost is associated with accidents</w:t>
      </w:r>
      <w:r w:rsidR="00D07E5D">
        <w:rPr>
          <w:rFonts w:ascii="Times New Roman" w:hAnsi="Times New Roman"/>
          <w:sz w:val="20"/>
          <w:szCs w:val="20"/>
          <w:lang w:val="en-CA"/>
        </w:rPr>
        <w:t xml:space="preserve">, I decided to </w:t>
      </w:r>
      <w:r w:rsidR="00F44050">
        <w:rPr>
          <w:rFonts w:ascii="Times New Roman" w:hAnsi="Times New Roman"/>
          <w:sz w:val="20"/>
          <w:szCs w:val="20"/>
          <w:lang w:val="en-CA"/>
        </w:rPr>
        <w:t>analyse</w:t>
      </w:r>
      <w:r w:rsidR="009B1C84">
        <w:rPr>
          <w:rFonts w:ascii="Times New Roman" w:hAnsi="Times New Roman"/>
          <w:sz w:val="20"/>
          <w:szCs w:val="20"/>
          <w:lang w:val="en-CA"/>
        </w:rPr>
        <w:t xml:space="preserve"> the Collision</w:t>
      </w:r>
      <w:r w:rsidR="00F44050">
        <w:rPr>
          <w:rFonts w:ascii="Times New Roman" w:hAnsi="Times New Roman"/>
          <w:sz w:val="20"/>
          <w:szCs w:val="20"/>
          <w:lang w:val="en-CA"/>
        </w:rPr>
        <w:t xml:space="preserve"> and found Data from National Collision Database </w:t>
      </w:r>
      <w:r w:rsidR="00627E30">
        <w:rPr>
          <w:rFonts w:ascii="Times New Roman" w:hAnsi="Times New Roman"/>
          <w:sz w:val="20"/>
          <w:szCs w:val="20"/>
          <w:lang w:val="en-CA"/>
        </w:rPr>
        <w:t>from Canada Open Data.</w:t>
      </w:r>
      <w:r w:rsidR="00164F79">
        <w:rPr>
          <w:rFonts w:ascii="Times New Roman" w:hAnsi="Times New Roman"/>
          <w:sz w:val="20"/>
          <w:szCs w:val="20"/>
          <w:lang w:val="en-CA"/>
        </w:rPr>
        <w:t xml:space="preserve"> </w:t>
      </w:r>
    </w:p>
    <w:p w14:paraId="578A3F28" w14:textId="67BD4D74" w:rsidR="00DF7B69" w:rsidRDefault="00A56A9F" w:rsidP="00365C16">
      <w:pPr>
        <w:autoSpaceDE w:val="0"/>
        <w:spacing w:before="60" w:after="60" w:line="240" w:lineRule="auto"/>
        <w:jc w:val="both"/>
        <w:rPr>
          <w:rFonts w:ascii="Times New Roman" w:hAnsi="Times New Roman"/>
          <w:sz w:val="20"/>
          <w:szCs w:val="20"/>
          <w:lang w:val="en-CA"/>
        </w:rPr>
      </w:pPr>
      <w:r>
        <w:rPr>
          <w:rFonts w:ascii="Times New Roman" w:hAnsi="Times New Roman"/>
          <w:sz w:val="20"/>
          <w:szCs w:val="20"/>
          <w:lang w:val="en-CA"/>
        </w:rPr>
        <w:t xml:space="preserve">Developed </w:t>
      </w:r>
      <w:r w:rsidR="00D52DC9">
        <w:rPr>
          <w:rFonts w:ascii="Times New Roman" w:hAnsi="Times New Roman"/>
          <w:sz w:val="20"/>
          <w:szCs w:val="20"/>
          <w:lang w:val="en-CA"/>
        </w:rPr>
        <w:t xml:space="preserve">various graphical visualization like </w:t>
      </w:r>
      <w:r w:rsidR="0037391C">
        <w:rPr>
          <w:rFonts w:ascii="Times New Roman" w:hAnsi="Times New Roman"/>
          <w:sz w:val="20"/>
          <w:szCs w:val="20"/>
          <w:lang w:val="en-CA"/>
        </w:rPr>
        <w:t>Collision with various factors like Age</w:t>
      </w:r>
      <w:r w:rsidR="00EE587B">
        <w:rPr>
          <w:rFonts w:ascii="Times New Roman" w:hAnsi="Times New Roman"/>
          <w:sz w:val="20"/>
          <w:szCs w:val="20"/>
          <w:lang w:val="en-CA"/>
        </w:rPr>
        <w:t xml:space="preserve"> Group</w:t>
      </w:r>
      <w:r w:rsidR="0037391C">
        <w:rPr>
          <w:rFonts w:ascii="Times New Roman" w:hAnsi="Times New Roman"/>
          <w:sz w:val="20"/>
          <w:szCs w:val="20"/>
          <w:lang w:val="en-CA"/>
        </w:rPr>
        <w:t>, Gender, Time, Road Condition, Weather Condition</w:t>
      </w:r>
      <w:r w:rsidR="00EE587B">
        <w:rPr>
          <w:rFonts w:ascii="Times New Roman" w:hAnsi="Times New Roman"/>
          <w:sz w:val="20"/>
          <w:szCs w:val="20"/>
          <w:lang w:val="en-CA"/>
        </w:rPr>
        <w:t>, Gender and Age Group</w:t>
      </w:r>
      <w:r w:rsidR="000869B1">
        <w:rPr>
          <w:rFonts w:ascii="Times New Roman" w:hAnsi="Times New Roman"/>
          <w:sz w:val="20"/>
          <w:szCs w:val="20"/>
          <w:lang w:val="en-CA"/>
        </w:rPr>
        <w:t>.</w:t>
      </w:r>
    </w:p>
    <w:p w14:paraId="64513CC5" w14:textId="10685020" w:rsidR="00FF504A" w:rsidRPr="00C537AB" w:rsidRDefault="000803FF" w:rsidP="00365C16">
      <w:pPr>
        <w:autoSpaceDE w:val="0"/>
        <w:spacing w:before="60" w:after="60" w:line="240" w:lineRule="auto"/>
        <w:jc w:val="both"/>
        <w:rPr>
          <w:rFonts w:ascii="Times New Roman" w:hAnsi="Times New Roman"/>
          <w:sz w:val="20"/>
          <w:szCs w:val="20"/>
          <w:lang w:val="en-CA"/>
        </w:rPr>
      </w:pPr>
      <w:r w:rsidRPr="00C537AB">
        <w:rPr>
          <w:rFonts w:ascii="Times New Roman" w:hAnsi="Times New Roman"/>
          <w:b/>
          <w:bCs/>
          <w:sz w:val="20"/>
          <w:szCs w:val="20"/>
          <w:lang w:val="en-CA"/>
        </w:rPr>
        <w:t>Technologies :</w:t>
      </w:r>
      <w:r w:rsidR="00FF504A" w:rsidRPr="00C537AB">
        <w:rPr>
          <w:rFonts w:ascii="Times New Roman" w:hAnsi="Times New Roman"/>
          <w:sz w:val="20"/>
          <w:szCs w:val="20"/>
          <w:lang w:val="en-CA"/>
        </w:rPr>
        <w:t xml:space="preserve"> Pandas, NumPy, Matplotlib</w:t>
      </w:r>
    </w:p>
    <w:p w14:paraId="0CD6952C" w14:textId="290EF809" w:rsidR="000803FF" w:rsidRPr="00A5719F" w:rsidRDefault="00510DBD" w:rsidP="00365C16">
      <w:pPr>
        <w:autoSpaceDE w:val="0"/>
        <w:spacing w:before="60" w:after="60" w:line="240" w:lineRule="auto"/>
        <w:jc w:val="both"/>
        <w:rPr>
          <w:rFonts w:ascii="Times New Roman" w:hAnsi="Times New Roman"/>
          <w:b/>
          <w:bCs/>
          <w:u w:val="single"/>
          <w:lang w:val="en-CA"/>
        </w:rPr>
      </w:pPr>
      <w:r w:rsidRPr="00A5719F">
        <w:rPr>
          <w:rFonts w:ascii="Times New Roman" w:hAnsi="Times New Roman"/>
          <w:b/>
          <w:bCs/>
          <w:u w:val="single"/>
          <w:lang w:val="en-CA"/>
        </w:rPr>
        <w:t>Toronto Major Crime Analys</w:t>
      </w:r>
      <w:r w:rsidR="00DE7975" w:rsidRPr="00A5719F">
        <w:rPr>
          <w:rFonts w:ascii="Times New Roman" w:hAnsi="Times New Roman"/>
          <w:b/>
          <w:bCs/>
          <w:u w:val="single"/>
          <w:lang w:val="en-CA"/>
        </w:rPr>
        <w:t>i</w:t>
      </w:r>
      <w:r w:rsidRPr="00A5719F">
        <w:rPr>
          <w:rFonts w:ascii="Times New Roman" w:hAnsi="Times New Roman"/>
          <w:b/>
          <w:bCs/>
          <w:u w:val="single"/>
          <w:lang w:val="en-CA"/>
        </w:rPr>
        <w:t>s</w:t>
      </w:r>
    </w:p>
    <w:p w14:paraId="271F96DF" w14:textId="3AF6F053" w:rsidR="00510DBD" w:rsidRDefault="008A78FE" w:rsidP="00365C16">
      <w:pPr>
        <w:autoSpaceDE w:val="0"/>
        <w:spacing w:before="60" w:after="60" w:line="240" w:lineRule="auto"/>
        <w:jc w:val="both"/>
        <w:rPr>
          <w:rFonts w:ascii="Times New Roman" w:hAnsi="Times New Roman"/>
          <w:sz w:val="20"/>
          <w:szCs w:val="20"/>
          <w:lang w:val="en-CA"/>
        </w:rPr>
      </w:pPr>
      <w:r w:rsidRPr="008A78FE">
        <w:rPr>
          <w:rFonts w:ascii="Times New Roman" w:hAnsi="Times New Roman"/>
          <w:sz w:val="20"/>
          <w:szCs w:val="20"/>
          <w:lang w:val="en-CA"/>
        </w:rPr>
        <w:t xml:space="preserve">Toronto </w:t>
      </w:r>
      <w:r>
        <w:rPr>
          <w:rFonts w:ascii="Times New Roman" w:hAnsi="Times New Roman"/>
          <w:sz w:val="20"/>
          <w:szCs w:val="20"/>
          <w:lang w:val="en-CA"/>
        </w:rPr>
        <w:t>M</w:t>
      </w:r>
      <w:r w:rsidRPr="008A78FE">
        <w:rPr>
          <w:rFonts w:ascii="Times New Roman" w:hAnsi="Times New Roman"/>
          <w:sz w:val="20"/>
          <w:szCs w:val="20"/>
          <w:lang w:val="en-CA"/>
        </w:rPr>
        <w:t xml:space="preserve">ajor </w:t>
      </w:r>
      <w:r>
        <w:rPr>
          <w:rFonts w:ascii="Times New Roman" w:hAnsi="Times New Roman"/>
          <w:sz w:val="20"/>
          <w:szCs w:val="20"/>
          <w:lang w:val="en-CA"/>
        </w:rPr>
        <w:t>C</w:t>
      </w:r>
      <w:r w:rsidRPr="008A78FE">
        <w:rPr>
          <w:rFonts w:ascii="Times New Roman" w:hAnsi="Times New Roman"/>
          <w:sz w:val="20"/>
          <w:szCs w:val="20"/>
          <w:lang w:val="en-CA"/>
        </w:rPr>
        <w:t xml:space="preserve">rime indicator (MCI) that contains all </w:t>
      </w:r>
      <w:r w:rsidR="0011782A">
        <w:rPr>
          <w:rFonts w:ascii="Times New Roman" w:hAnsi="Times New Roman"/>
          <w:sz w:val="20"/>
          <w:szCs w:val="20"/>
          <w:lang w:val="en-CA"/>
        </w:rPr>
        <w:t>crime</w:t>
      </w:r>
      <w:r w:rsidRPr="008A78FE">
        <w:rPr>
          <w:rFonts w:ascii="Times New Roman" w:hAnsi="Times New Roman"/>
          <w:sz w:val="20"/>
          <w:szCs w:val="20"/>
          <w:lang w:val="en-CA"/>
        </w:rPr>
        <w:t xml:space="preserve"> records with crime location </w:t>
      </w:r>
      <w:r w:rsidR="0011782A">
        <w:rPr>
          <w:rFonts w:ascii="Times New Roman" w:hAnsi="Times New Roman"/>
          <w:sz w:val="20"/>
          <w:szCs w:val="20"/>
          <w:lang w:val="en-CA"/>
        </w:rPr>
        <w:t>under</w:t>
      </w:r>
      <w:r w:rsidRPr="008A78FE">
        <w:rPr>
          <w:rFonts w:ascii="Times New Roman" w:hAnsi="Times New Roman"/>
          <w:sz w:val="20"/>
          <w:szCs w:val="20"/>
          <w:lang w:val="en-CA"/>
        </w:rPr>
        <w:t xml:space="preserve"> police station </w:t>
      </w:r>
      <w:r w:rsidR="0011782A">
        <w:rPr>
          <w:rFonts w:ascii="Times New Roman" w:hAnsi="Times New Roman"/>
          <w:sz w:val="20"/>
          <w:szCs w:val="20"/>
          <w:lang w:val="en-CA"/>
        </w:rPr>
        <w:t>jurisdiction</w:t>
      </w:r>
      <w:r w:rsidRPr="008A78FE">
        <w:rPr>
          <w:rFonts w:ascii="Times New Roman" w:hAnsi="Times New Roman"/>
          <w:sz w:val="20"/>
          <w:szCs w:val="20"/>
          <w:lang w:val="en-CA"/>
        </w:rPr>
        <w:t xml:space="preserve">. </w:t>
      </w:r>
      <w:r w:rsidR="0011782A">
        <w:rPr>
          <w:rFonts w:ascii="Times New Roman" w:hAnsi="Times New Roman"/>
          <w:sz w:val="20"/>
          <w:szCs w:val="20"/>
          <w:lang w:val="en-CA"/>
        </w:rPr>
        <w:t xml:space="preserve">Using </w:t>
      </w:r>
      <w:r w:rsidRPr="008A78FE">
        <w:rPr>
          <w:rFonts w:ascii="Times New Roman" w:hAnsi="Times New Roman"/>
          <w:sz w:val="20"/>
          <w:szCs w:val="20"/>
          <w:lang w:val="en-CA"/>
        </w:rPr>
        <w:t xml:space="preserve">different crime indicators from various localities </w:t>
      </w:r>
      <w:r w:rsidR="0011782A">
        <w:rPr>
          <w:rFonts w:ascii="Times New Roman" w:hAnsi="Times New Roman"/>
          <w:sz w:val="20"/>
          <w:szCs w:val="20"/>
          <w:lang w:val="en-CA"/>
        </w:rPr>
        <w:t>developed</w:t>
      </w:r>
      <w:r w:rsidRPr="008A78FE">
        <w:rPr>
          <w:rFonts w:ascii="Times New Roman" w:hAnsi="Times New Roman"/>
          <w:sz w:val="20"/>
          <w:szCs w:val="20"/>
          <w:lang w:val="en-CA"/>
        </w:rPr>
        <w:t xml:space="preserve"> </w:t>
      </w:r>
      <w:r w:rsidR="004738AB">
        <w:rPr>
          <w:rFonts w:ascii="Times New Roman" w:hAnsi="Times New Roman"/>
          <w:sz w:val="20"/>
          <w:szCs w:val="20"/>
          <w:lang w:val="en-CA"/>
        </w:rPr>
        <w:t>visualization of charts and graphs</w:t>
      </w:r>
      <w:r w:rsidR="00A26FFA">
        <w:rPr>
          <w:rFonts w:ascii="Times New Roman" w:hAnsi="Times New Roman"/>
          <w:sz w:val="20"/>
          <w:szCs w:val="20"/>
          <w:lang w:val="en-CA"/>
        </w:rPr>
        <w:t>.</w:t>
      </w:r>
    </w:p>
    <w:p w14:paraId="2E6E68FC" w14:textId="6672545B" w:rsidR="00A26FFA" w:rsidRPr="00C537AB" w:rsidRDefault="00DF6B25" w:rsidP="00365C16">
      <w:pPr>
        <w:autoSpaceDE w:val="0"/>
        <w:spacing w:before="60" w:after="60" w:line="240" w:lineRule="auto"/>
        <w:jc w:val="both"/>
        <w:rPr>
          <w:rFonts w:ascii="Times New Roman" w:hAnsi="Times New Roman"/>
          <w:sz w:val="20"/>
          <w:szCs w:val="20"/>
          <w:lang w:val="en-CA"/>
        </w:rPr>
      </w:pPr>
      <w:r w:rsidRPr="00C537AB">
        <w:rPr>
          <w:rFonts w:ascii="Times New Roman" w:hAnsi="Times New Roman"/>
          <w:b/>
          <w:bCs/>
          <w:sz w:val="20"/>
          <w:szCs w:val="20"/>
          <w:lang w:val="en-CA"/>
        </w:rPr>
        <w:t>Technologies :</w:t>
      </w:r>
      <w:r w:rsidR="00A26FFA" w:rsidRPr="00C537AB">
        <w:rPr>
          <w:rFonts w:ascii="Times New Roman" w:hAnsi="Times New Roman"/>
          <w:b/>
          <w:bCs/>
          <w:sz w:val="20"/>
          <w:szCs w:val="20"/>
          <w:lang w:val="en-CA"/>
        </w:rPr>
        <w:t xml:space="preserve">  </w:t>
      </w:r>
      <w:r w:rsidR="00A26FFA" w:rsidRPr="00C537AB">
        <w:rPr>
          <w:rFonts w:ascii="Times New Roman" w:hAnsi="Times New Roman"/>
          <w:sz w:val="20"/>
          <w:szCs w:val="20"/>
          <w:lang w:val="en-CA"/>
        </w:rPr>
        <w:t xml:space="preserve">Pandas, </w:t>
      </w:r>
      <w:r w:rsidRPr="00C537AB">
        <w:rPr>
          <w:rFonts w:ascii="Times New Roman" w:hAnsi="Times New Roman"/>
          <w:sz w:val="20"/>
          <w:szCs w:val="20"/>
          <w:lang w:val="en-CA"/>
        </w:rPr>
        <w:t>PostgreSQL, Flask API, HTML/CSS, Java Script, D3.js, Leaflet.js, Plotly.js</w:t>
      </w:r>
    </w:p>
    <w:p w14:paraId="4B1B05D8" w14:textId="44F367B2" w:rsidR="00F57F9D" w:rsidRPr="00A5719F" w:rsidRDefault="00714502" w:rsidP="00365C16">
      <w:pPr>
        <w:autoSpaceDE w:val="0"/>
        <w:spacing w:before="60" w:after="60" w:line="240" w:lineRule="auto"/>
        <w:jc w:val="both"/>
        <w:rPr>
          <w:rFonts w:ascii="Times New Roman" w:hAnsi="Times New Roman"/>
          <w:b/>
          <w:bCs/>
          <w:u w:val="single"/>
          <w:lang w:val="en-CA"/>
        </w:rPr>
      </w:pPr>
      <w:r w:rsidRPr="00A5719F">
        <w:rPr>
          <w:rFonts w:ascii="Times New Roman" w:hAnsi="Times New Roman"/>
          <w:b/>
          <w:bCs/>
          <w:u w:val="single"/>
          <w:lang w:val="en-CA"/>
        </w:rPr>
        <w:t>COVID-19 effect on Economy</w:t>
      </w:r>
    </w:p>
    <w:p w14:paraId="48DDE2AB" w14:textId="2E2AB033" w:rsidR="00E91701" w:rsidRDefault="00FA5105" w:rsidP="00365C16">
      <w:pPr>
        <w:autoSpaceDE w:val="0"/>
        <w:spacing w:before="60" w:after="60" w:line="240" w:lineRule="auto"/>
        <w:jc w:val="both"/>
        <w:rPr>
          <w:rFonts w:ascii="Times New Roman" w:hAnsi="Times New Roman"/>
          <w:sz w:val="20"/>
          <w:szCs w:val="20"/>
          <w:lang w:val="en-CA"/>
        </w:rPr>
      </w:pPr>
      <w:r>
        <w:rPr>
          <w:rFonts w:ascii="Times New Roman" w:hAnsi="Times New Roman"/>
          <w:sz w:val="20"/>
          <w:szCs w:val="20"/>
          <w:lang w:val="en-CA"/>
        </w:rPr>
        <w:t xml:space="preserve">Took current hot topic of discussion for my project for analysis of COVID-19 effect </w:t>
      </w:r>
      <w:r w:rsidR="003266D4">
        <w:rPr>
          <w:rFonts w:ascii="Times New Roman" w:hAnsi="Times New Roman"/>
          <w:sz w:val="20"/>
          <w:szCs w:val="20"/>
          <w:lang w:val="en-CA"/>
        </w:rPr>
        <w:t xml:space="preserve">on </w:t>
      </w:r>
      <w:r w:rsidR="00A5719F">
        <w:rPr>
          <w:rFonts w:ascii="Times New Roman" w:hAnsi="Times New Roman"/>
          <w:sz w:val="20"/>
          <w:szCs w:val="20"/>
          <w:lang w:val="en-CA"/>
        </w:rPr>
        <w:t>worldwide</w:t>
      </w:r>
      <w:r w:rsidR="003266D4">
        <w:rPr>
          <w:rFonts w:ascii="Times New Roman" w:hAnsi="Times New Roman"/>
          <w:sz w:val="20"/>
          <w:szCs w:val="20"/>
          <w:lang w:val="en-CA"/>
        </w:rPr>
        <w:t xml:space="preserve"> economy.</w:t>
      </w:r>
      <w:r w:rsidR="00907789">
        <w:rPr>
          <w:rFonts w:ascii="Times New Roman" w:hAnsi="Times New Roman"/>
          <w:sz w:val="20"/>
          <w:szCs w:val="20"/>
          <w:lang w:val="en-CA"/>
        </w:rPr>
        <w:t xml:space="preserve"> Extracted </w:t>
      </w:r>
      <w:r w:rsidR="00CB4AD7">
        <w:rPr>
          <w:rFonts w:ascii="Times New Roman" w:hAnsi="Times New Roman"/>
          <w:sz w:val="20"/>
          <w:szCs w:val="20"/>
          <w:lang w:val="en-CA"/>
        </w:rPr>
        <w:t xml:space="preserve">COVID-19 data and </w:t>
      </w:r>
      <w:r w:rsidR="00B5572A">
        <w:rPr>
          <w:rFonts w:ascii="Times New Roman" w:hAnsi="Times New Roman"/>
          <w:sz w:val="20"/>
          <w:szCs w:val="20"/>
          <w:lang w:val="en-CA"/>
        </w:rPr>
        <w:t xml:space="preserve">various </w:t>
      </w:r>
      <w:r w:rsidR="0003237A">
        <w:rPr>
          <w:rFonts w:ascii="Times New Roman" w:hAnsi="Times New Roman"/>
          <w:sz w:val="20"/>
          <w:szCs w:val="20"/>
          <w:lang w:val="en-CA"/>
        </w:rPr>
        <w:t xml:space="preserve">market </w:t>
      </w:r>
      <w:r w:rsidR="00B5572A">
        <w:rPr>
          <w:rFonts w:ascii="Times New Roman" w:hAnsi="Times New Roman"/>
          <w:sz w:val="20"/>
          <w:szCs w:val="20"/>
          <w:lang w:val="en-CA"/>
        </w:rPr>
        <w:t>index</w:t>
      </w:r>
      <w:r w:rsidR="0003237A">
        <w:rPr>
          <w:rFonts w:ascii="Times New Roman" w:hAnsi="Times New Roman"/>
          <w:sz w:val="20"/>
          <w:szCs w:val="20"/>
          <w:lang w:val="en-CA"/>
        </w:rPr>
        <w:t xml:space="preserve"> data from </w:t>
      </w:r>
      <w:r w:rsidR="00E807B2">
        <w:rPr>
          <w:rFonts w:ascii="Times New Roman" w:hAnsi="Times New Roman"/>
          <w:sz w:val="20"/>
          <w:szCs w:val="20"/>
          <w:lang w:val="en-CA"/>
        </w:rPr>
        <w:t xml:space="preserve">yahoo finance. </w:t>
      </w:r>
      <w:r w:rsidR="00F97F0B">
        <w:rPr>
          <w:rFonts w:ascii="Times New Roman" w:hAnsi="Times New Roman"/>
          <w:sz w:val="20"/>
          <w:szCs w:val="20"/>
          <w:lang w:val="en-CA"/>
        </w:rPr>
        <w:t xml:space="preserve">Developed </w:t>
      </w:r>
      <w:r w:rsidR="00011CC0">
        <w:rPr>
          <w:rFonts w:ascii="Times New Roman" w:hAnsi="Times New Roman"/>
          <w:sz w:val="20"/>
          <w:szCs w:val="20"/>
          <w:lang w:val="en-CA"/>
        </w:rPr>
        <w:t>for various an</w:t>
      </w:r>
      <w:r w:rsidR="00DE71B4">
        <w:rPr>
          <w:rFonts w:ascii="Times New Roman" w:hAnsi="Times New Roman"/>
          <w:sz w:val="20"/>
          <w:szCs w:val="20"/>
          <w:lang w:val="en-CA"/>
        </w:rPr>
        <w:t xml:space="preserve">alysis of </w:t>
      </w:r>
      <w:r w:rsidR="00F97F0B">
        <w:rPr>
          <w:rFonts w:ascii="Times New Roman" w:hAnsi="Times New Roman"/>
          <w:sz w:val="20"/>
          <w:szCs w:val="20"/>
          <w:lang w:val="en-CA"/>
        </w:rPr>
        <w:t xml:space="preserve">COVID – 19 </w:t>
      </w:r>
      <w:r w:rsidR="001B3064">
        <w:rPr>
          <w:rFonts w:ascii="Times New Roman" w:hAnsi="Times New Roman"/>
          <w:sz w:val="20"/>
          <w:szCs w:val="20"/>
          <w:lang w:val="en-CA"/>
        </w:rPr>
        <w:t>and Economy</w:t>
      </w:r>
      <w:r w:rsidR="00DE71B4">
        <w:rPr>
          <w:rFonts w:ascii="Times New Roman" w:hAnsi="Times New Roman"/>
          <w:sz w:val="20"/>
          <w:szCs w:val="20"/>
          <w:lang w:val="en-CA"/>
        </w:rPr>
        <w:t>.</w:t>
      </w:r>
    </w:p>
    <w:p w14:paraId="6ECA425A" w14:textId="61C8423D" w:rsidR="00DE71B4" w:rsidRPr="00C537AB" w:rsidRDefault="00A5719F" w:rsidP="00365C16">
      <w:pPr>
        <w:autoSpaceDE w:val="0"/>
        <w:spacing w:before="60" w:after="60" w:line="240" w:lineRule="auto"/>
        <w:jc w:val="both"/>
        <w:rPr>
          <w:rFonts w:ascii="Times New Roman" w:hAnsi="Times New Roman"/>
          <w:sz w:val="20"/>
          <w:szCs w:val="20"/>
          <w:lang w:val="en-CA"/>
        </w:rPr>
      </w:pPr>
      <w:r w:rsidRPr="00C537AB">
        <w:rPr>
          <w:rFonts w:ascii="Times New Roman" w:hAnsi="Times New Roman"/>
          <w:b/>
          <w:bCs/>
          <w:sz w:val="20"/>
          <w:szCs w:val="20"/>
          <w:lang w:val="en-CA"/>
        </w:rPr>
        <w:t>Technologies :</w:t>
      </w:r>
      <w:r w:rsidR="00DE71B4" w:rsidRPr="00C537AB">
        <w:rPr>
          <w:rFonts w:ascii="Times New Roman" w:hAnsi="Times New Roman"/>
          <w:b/>
          <w:bCs/>
          <w:sz w:val="20"/>
          <w:szCs w:val="20"/>
          <w:lang w:val="en-CA"/>
        </w:rPr>
        <w:tab/>
      </w:r>
      <w:r w:rsidR="00DE71B4" w:rsidRPr="00C537AB">
        <w:rPr>
          <w:rFonts w:ascii="Times New Roman" w:hAnsi="Times New Roman"/>
          <w:sz w:val="20"/>
          <w:szCs w:val="20"/>
          <w:lang w:val="en-CA"/>
        </w:rPr>
        <w:t>Pandas, D3.js, NumPy, Matplotlib</w:t>
      </w:r>
      <w:r w:rsidR="00046919" w:rsidRPr="00C537AB">
        <w:rPr>
          <w:rFonts w:ascii="Times New Roman" w:hAnsi="Times New Roman"/>
          <w:sz w:val="20"/>
          <w:szCs w:val="20"/>
          <w:lang w:val="en-CA"/>
        </w:rPr>
        <w:t>, HTML/CSS, Java Script.</w:t>
      </w:r>
    </w:p>
    <w:p w14:paraId="4D4E5B1C" w14:textId="77777777" w:rsidR="003F3BB2" w:rsidRPr="00C537AB" w:rsidRDefault="003F3BB2">
      <w:pPr>
        <w:widowControl w:val="0"/>
        <w:spacing w:before="120" w:after="120"/>
        <w:jc w:val="both"/>
        <w:rPr>
          <w:rFonts w:ascii="Times New Roman" w:hAnsi="Times New Roman"/>
          <w:sz w:val="20"/>
          <w:szCs w:val="20"/>
          <w:lang w:val="en-CA"/>
        </w:rPr>
      </w:pPr>
      <w:r w:rsidRPr="00C537AB">
        <w:rPr>
          <w:rFonts w:ascii="Times New Roman" w:hAnsi="Times New Roman"/>
          <w:b/>
          <w:sz w:val="20"/>
          <w:szCs w:val="20"/>
          <w:u w:val="single"/>
          <w:lang w:val="en-CA"/>
        </w:rPr>
        <w:t>Education</w:t>
      </w:r>
    </w:p>
    <w:p w14:paraId="520A1611" w14:textId="0DC7F3E1" w:rsidR="00ED3FE3" w:rsidRPr="00975D0F" w:rsidRDefault="00ED3FE3" w:rsidP="003A5550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en-CA"/>
        </w:rPr>
      </w:pPr>
      <w:r w:rsidRPr="00975D0F">
        <w:rPr>
          <w:rFonts w:ascii="Times New Roman" w:hAnsi="Times New Roman"/>
          <w:sz w:val="20"/>
          <w:szCs w:val="20"/>
          <w:lang w:val="en-CA"/>
        </w:rPr>
        <w:t>2020</w:t>
      </w:r>
      <w:r w:rsidRPr="00975D0F">
        <w:rPr>
          <w:rFonts w:ascii="Times New Roman" w:hAnsi="Times New Roman"/>
          <w:sz w:val="20"/>
          <w:szCs w:val="20"/>
          <w:lang w:val="en-CA"/>
        </w:rPr>
        <w:tab/>
        <w:t xml:space="preserve">Data </w:t>
      </w:r>
      <w:r w:rsidR="00A94545">
        <w:rPr>
          <w:rFonts w:ascii="Times New Roman" w:hAnsi="Times New Roman"/>
          <w:sz w:val="20"/>
          <w:szCs w:val="20"/>
          <w:lang w:val="en-CA"/>
        </w:rPr>
        <w:t xml:space="preserve">Science and </w:t>
      </w:r>
      <w:r w:rsidR="004C14FC" w:rsidRPr="00975D0F">
        <w:rPr>
          <w:rFonts w:ascii="Times New Roman" w:hAnsi="Times New Roman"/>
          <w:sz w:val="20"/>
          <w:szCs w:val="20"/>
          <w:lang w:val="en-CA"/>
        </w:rPr>
        <w:t>Analysis Bootcamp</w:t>
      </w:r>
      <w:r w:rsidR="006D7765" w:rsidRPr="00975D0F">
        <w:rPr>
          <w:rFonts w:ascii="Times New Roman" w:hAnsi="Times New Roman"/>
          <w:sz w:val="20"/>
          <w:szCs w:val="20"/>
          <w:lang w:val="en-CA"/>
        </w:rPr>
        <w:t xml:space="preserve"> Certificate</w:t>
      </w:r>
      <w:r w:rsidRPr="00975D0F">
        <w:rPr>
          <w:rFonts w:ascii="Times New Roman" w:hAnsi="Times New Roman"/>
          <w:sz w:val="20"/>
          <w:szCs w:val="20"/>
          <w:lang w:val="en-CA"/>
        </w:rPr>
        <w:tab/>
        <w:t xml:space="preserve">University of </w:t>
      </w:r>
      <w:r w:rsidR="00FE1D30" w:rsidRPr="00975D0F">
        <w:rPr>
          <w:rFonts w:ascii="Times New Roman" w:hAnsi="Times New Roman"/>
          <w:sz w:val="20"/>
          <w:szCs w:val="20"/>
          <w:lang w:val="en-CA"/>
        </w:rPr>
        <w:t>Toronto (</w:t>
      </w:r>
      <w:r w:rsidR="00BD051B" w:rsidRPr="00975D0F">
        <w:rPr>
          <w:rFonts w:ascii="Times New Roman" w:hAnsi="Times New Roman"/>
          <w:sz w:val="20"/>
          <w:szCs w:val="20"/>
          <w:lang w:val="en-CA"/>
        </w:rPr>
        <w:t>SCS)</w:t>
      </w:r>
      <w:r w:rsidR="00A81A94" w:rsidRPr="00975D0F">
        <w:rPr>
          <w:rFonts w:ascii="Times New Roman" w:hAnsi="Times New Roman"/>
          <w:sz w:val="20"/>
          <w:szCs w:val="20"/>
          <w:lang w:val="en-CA"/>
        </w:rPr>
        <w:t>, Toronto</w:t>
      </w:r>
    </w:p>
    <w:p w14:paraId="67FD5C4C" w14:textId="66F7E4C5" w:rsidR="003F3BB2" w:rsidRPr="00975D0F" w:rsidRDefault="003F3BB2" w:rsidP="003A5550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fr-FR"/>
        </w:rPr>
      </w:pPr>
      <w:r w:rsidRPr="00975D0F">
        <w:rPr>
          <w:rFonts w:ascii="Times New Roman" w:hAnsi="Times New Roman"/>
          <w:sz w:val="20"/>
          <w:szCs w:val="20"/>
          <w:lang w:val="fr-FR"/>
        </w:rPr>
        <w:t>2001</w:t>
      </w:r>
      <w:r w:rsidRPr="00975D0F">
        <w:rPr>
          <w:rFonts w:ascii="Times New Roman" w:hAnsi="Times New Roman"/>
          <w:sz w:val="20"/>
          <w:szCs w:val="20"/>
          <w:lang w:val="fr-FR"/>
        </w:rPr>
        <w:tab/>
      </w:r>
      <w:r w:rsidR="00CD6FA9" w:rsidRPr="00975D0F">
        <w:rPr>
          <w:rFonts w:ascii="Times New Roman" w:hAnsi="Times New Roman"/>
          <w:sz w:val="20"/>
          <w:szCs w:val="20"/>
          <w:lang w:val="fr-FR"/>
        </w:rPr>
        <w:t>M. Sc</w:t>
      </w:r>
      <w:r w:rsidRPr="00975D0F">
        <w:rPr>
          <w:rFonts w:ascii="Times New Roman" w:hAnsi="Times New Roman"/>
          <w:sz w:val="20"/>
          <w:szCs w:val="20"/>
          <w:lang w:val="fr-FR"/>
        </w:rPr>
        <w:t xml:space="preserve">. (Information Science) </w:t>
      </w:r>
      <w:r w:rsidRPr="00975D0F">
        <w:rPr>
          <w:rFonts w:ascii="Times New Roman" w:hAnsi="Times New Roman"/>
          <w:sz w:val="20"/>
          <w:szCs w:val="20"/>
          <w:lang w:val="fr-FR"/>
        </w:rPr>
        <w:tab/>
      </w:r>
      <w:r w:rsidRPr="00975D0F">
        <w:rPr>
          <w:rFonts w:ascii="Times New Roman" w:hAnsi="Times New Roman"/>
          <w:sz w:val="20"/>
          <w:szCs w:val="20"/>
          <w:lang w:val="fr-FR"/>
        </w:rPr>
        <w:tab/>
      </w:r>
      <w:r w:rsidRPr="00975D0F">
        <w:rPr>
          <w:rFonts w:ascii="Times New Roman" w:hAnsi="Times New Roman"/>
          <w:sz w:val="20"/>
          <w:szCs w:val="20"/>
          <w:lang w:val="fr-FR"/>
        </w:rPr>
        <w:tab/>
        <w:t>Sardar Patel University, Gujarat, India</w:t>
      </w:r>
    </w:p>
    <w:p w14:paraId="7DCAAC71" w14:textId="4383212B" w:rsidR="003F3BB2" w:rsidRPr="00975D0F" w:rsidRDefault="003F3BB2" w:rsidP="003A5550">
      <w:pPr>
        <w:widowControl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  <w:lang w:val="en-GB"/>
        </w:rPr>
      </w:pPr>
      <w:r w:rsidRPr="00975D0F">
        <w:rPr>
          <w:rFonts w:ascii="Times New Roman" w:hAnsi="Times New Roman"/>
          <w:sz w:val="20"/>
          <w:szCs w:val="20"/>
          <w:lang w:val="en-GB"/>
        </w:rPr>
        <w:t>1999</w:t>
      </w:r>
      <w:r w:rsidRPr="00975D0F">
        <w:rPr>
          <w:rFonts w:ascii="Times New Roman" w:hAnsi="Times New Roman"/>
          <w:sz w:val="20"/>
          <w:szCs w:val="20"/>
          <w:lang w:val="en-GB"/>
        </w:rPr>
        <w:tab/>
        <w:t>B.</w:t>
      </w:r>
      <w:r w:rsidR="00CD6FA9" w:rsidRPr="00975D0F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975D0F">
        <w:rPr>
          <w:rFonts w:ascii="Times New Roman" w:hAnsi="Times New Roman"/>
          <w:sz w:val="20"/>
          <w:szCs w:val="20"/>
          <w:lang w:val="en-GB"/>
        </w:rPr>
        <w:t xml:space="preserve">Sc. (Computer Science) </w:t>
      </w:r>
      <w:r w:rsidRPr="00975D0F">
        <w:rPr>
          <w:rFonts w:ascii="Times New Roman" w:hAnsi="Times New Roman"/>
          <w:sz w:val="20"/>
          <w:szCs w:val="20"/>
          <w:lang w:val="en-GB"/>
        </w:rPr>
        <w:tab/>
      </w:r>
      <w:r w:rsidRPr="00975D0F">
        <w:rPr>
          <w:rFonts w:ascii="Times New Roman" w:hAnsi="Times New Roman"/>
          <w:sz w:val="20"/>
          <w:szCs w:val="20"/>
          <w:lang w:val="en-GB"/>
        </w:rPr>
        <w:tab/>
      </w:r>
      <w:r w:rsidRPr="00975D0F">
        <w:rPr>
          <w:rFonts w:ascii="Times New Roman" w:hAnsi="Times New Roman"/>
          <w:sz w:val="20"/>
          <w:szCs w:val="20"/>
          <w:lang w:val="en-GB"/>
        </w:rPr>
        <w:tab/>
        <w:t>Sardar Patel University, Gujarat, India</w:t>
      </w:r>
    </w:p>
    <w:p w14:paraId="63466D46" w14:textId="77777777" w:rsidR="003F3BB2" w:rsidRDefault="003F3BB2">
      <w:pPr>
        <w:widowControl w:val="0"/>
        <w:spacing w:before="120" w:after="120"/>
        <w:jc w:val="both"/>
        <w:rPr>
          <w:rFonts w:ascii="Times New Roman" w:hAnsi="Times New Roman"/>
          <w:b/>
          <w:sz w:val="20"/>
          <w:szCs w:val="20"/>
          <w:u w:val="single"/>
          <w:lang w:val="en-GB"/>
        </w:rPr>
      </w:pPr>
      <w:r w:rsidRPr="00975D0F">
        <w:rPr>
          <w:rFonts w:ascii="Times New Roman" w:hAnsi="Times New Roman"/>
          <w:b/>
          <w:sz w:val="20"/>
          <w:szCs w:val="20"/>
          <w:u w:val="single"/>
          <w:lang w:val="en-GB"/>
        </w:rPr>
        <w:t>Certifications</w:t>
      </w: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5104"/>
        <w:gridCol w:w="3920"/>
      </w:tblGrid>
      <w:tr w:rsidR="00C5285C" w:rsidRPr="00444C22" w14:paraId="7284651F" w14:textId="77777777" w:rsidTr="00097331">
        <w:tc>
          <w:tcPr>
            <w:tcW w:w="5104" w:type="dxa"/>
            <w:shd w:val="clear" w:color="auto" w:fill="auto"/>
          </w:tcPr>
          <w:p w14:paraId="1FDB0AF2" w14:textId="77777777" w:rsidR="00C5285C" w:rsidRPr="00444C22" w:rsidRDefault="00C5285C" w:rsidP="00444C2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44C22">
              <w:rPr>
                <w:rFonts w:ascii="Times New Roman" w:hAnsi="Times New Roman"/>
                <w:sz w:val="20"/>
                <w:szCs w:val="20"/>
                <w:lang w:val="en-GB"/>
              </w:rPr>
              <w:t>ITIL V3 Foundation</w:t>
            </w:r>
          </w:p>
        </w:tc>
        <w:tc>
          <w:tcPr>
            <w:tcW w:w="3920" w:type="dxa"/>
            <w:shd w:val="clear" w:color="auto" w:fill="auto"/>
          </w:tcPr>
          <w:p w14:paraId="313FAAB3" w14:textId="77777777" w:rsidR="00C5285C" w:rsidRPr="00444C22" w:rsidRDefault="00C5285C" w:rsidP="0009733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44C22">
              <w:rPr>
                <w:rFonts w:ascii="Times New Roman" w:hAnsi="Times New Roman"/>
                <w:sz w:val="20"/>
                <w:szCs w:val="20"/>
                <w:lang w:val="en-GB"/>
              </w:rPr>
              <w:t>Registration ID:</w:t>
            </w:r>
            <w:r w:rsidRPr="00444C22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  <w:r w:rsidRPr="00444C22">
              <w:rPr>
                <w:rFonts w:ascii="Times New Roman" w:eastAsia="Times New Roman" w:hAnsi="Times New Roman"/>
                <w:sz w:val="20"/>
                <w:szCs w:val="20"/>
              </w:rPr>
              <w:t>259808405</w:t>
            </w:r>
          </w:p>
        </w:tc>
      </w:tr>
      <w:tr w:rsidR="00C5285C" w:rsidRPr="00444C22" w14:paraId="259A1B94" w14:textId="77777777" w:rsidTr="00097331">
        <w:tc>
          <w:tcPr>
            <w:tcW w:w="5104" w:type="dxa"/>
            <w:shd w:val="clear" w:color="auto" w:fill="auto"/>
          </w:tcPr>
          <w:p w14:paraId="5C285D22" w14:textId="77777777" w:rsidR="00C5285C" w:rsidRPr="00444C22" w:rsidRDefault="00C5285C" w:rsidP="00444C2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44C22">
              <w:rPr>
                <w:rFonts w:ascii="Times New Roman" w:eastAsia="Times New Roman" w:hAnsi="Times New Roman"/>
                <w:sz w:val="20"/>
                <w:szCs w:val="20"/>
              </w:rPr>
              <w:t>Scrum Master Accredited Certification</w:t>
            </w:r>
          </w:p>
        </w:tc>
        <w:tc>
          <w:tcPr>
            <w:tcW w:w="3920" w:type="dxa"/>
            <w:shd w:val="clear" w:color="auto" w:fill="auto"/>
          </w:tcPr>
          <w:p w14:paraId="1389B965" w14:textId="77777777" w:rsidR="00C5285C" w:rsidRPr="00444C22" w:rsidRDefault="00C5285C" w:rsidP="00444C2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44C22">
              <w:rPr>
                <w:rFonts w:ascii="Times New Roman" w:eastAsia="Times New Roman" w:hAnsi="Times New Roman"/>
                <w:sz w:val="20"/>
                <w:szCs w:val="20"/>
              </w:rPr>
              <w:t>Certification Number:</w:t>
            </w:r>
            <w:r w:rsidRPr="00444C22"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444C22">
              <w:rPr>
                <w:rFonts w:ascii="Times New Roman" w:eastAsia="Arial" w:hAnsi="Times New Roman"/>
                <w:sz w:val="20"/>
                <w:szCs w:val="20"/>
              </w:rPr>
              <w:t>72961463079322</w:t>
            </w:r>
          </w:p>
        </w:tc>
      </w:tr>
      <w:tr w:rsidR="00C5285C" w:rsidRPr="00444C22" w14:paraId="75A2A7D8" w14:textId="77777777" w:rsidTr="00097331">
        <w:tc>
          <w:tcPr>
            <w:tcW w:w="5104" w:type="dxa"/>
            <w:shd w:val="clear" w:color="auto" w:fill="auto"/>
          </w:tcPr>
          <w:p w14:paraId="2420C5F9" w14:textId="77777777" w:rsidR="00C5285C" w:rsidRPr="00444C22" w:rsidRDefault="00C5285C" w:rsidP="00444C2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4C22">
              <w:rPr>
                <w:rFonts w:ascii="Times New Roman" w:hAnsi="Times New Roman"/>
                <w:sz w:val="20"/>
                <w:szCs w:val="20"/>
                <w:lang w:val="en-GB"/>
              </w:rPr>
              <w:t>MCSA (SQL Server 2012/2014)</w:t>
            </w:r>
          </w:p>
        </w:tc>
        <w:tc>
          <w:tcPr>
            <w:tcW w:w="3920" w:type="dxa"/>
            <w:shd w:val="clear" w:color="auto" w:fill="auto"/>
          </w:tcPr>
          <w:p w14:paraId="1857A6B2" w14:textId="77777777" w:rsidR="00C5285C" w:rsidRPr="00444C22" w:rsidRDefault="00C5285C" w:rsidP="00444C2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4C22">
              <w:rPr>
                <w:rFonts w:ascii="Times New Roman" w:hAnsi="Times New Roman"/>
                <w:sz w:val="20"/>
                <w:szCs w:val="20"/>
                <w:lang w:val="en-GB"/>
              </w:rPr>
              <w:t>Certification Number:</w:t>
            </w:r>
            <w:r w:rsidRPr="00444C22">
              <w:rPr>
                <w:rFonts w:ascii="Times New Roman" w:hAnsi="Times New Roman"/>
                <w:sz w:val="20"/>
                <w:szCs w:val="20"/>
                <w:lang w:val="en-GB"/>
              </w:rPr>
              <w:tab/>
              <w:t>F369-9536</w:t>
            </w:r>
          </w:p>
        </w:tc>
      </w:tr>
      <w:tr w:rsidR="00C5285C" w:rsidRPr="00444C22" w14:paraId="5D0E3116" w14:textId="77777777" w:rsidTr="00097331">
        <w:tc>
          <w:tcPr>
            <w:tcW w:w="5104" w:type="dxa"/>
            <w:shd w:val="clear" w:color="auto" w:fill="auto"/>
          </w:tcPr>
          <w:p w14:paraId="7C0DF79C" w14:textId="77777777" w:rsidR="00C5285C" w:rsidRPr="00444C22" w:rsidRDefault="00C5285C" w:rsidP="00444C2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44C22">
              <w:rPr>
                <w:rFonts w:ascii="Times New Roman" w:hAnsi="Times New Roman"/>
                <w:sz w:val="20"/>
                <w:szCs w:val="20"/>
                <w:lang w:val="en-GB"/>
              </w:rPr>
              <w:t>MCP (Programming in HTML5 with JavaScript and CSS3)</w:t>
            </w:r>
          </w:p>
        </w:tc>
        <w:tc>
          <w:tcPr>
            <w:tcW w:w="3920" w:type="dxa"/>
            <w:shd w:val="clear" w:color="auto" w:fill="auto"/>
          </w:tcPr>
          <w:p w14:paraId="3EE11C79" w14:textId="77777777" w:rsidR="00C5285C" w:rsidRPr="00444C22" w:rsidRDefault="00C5285C" w:rsidP="00444C2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44C22">
              <w:rPr>
                <w:rFonts w:ascii="Times New Roman" w:hAnsi="Times New Roman"/>
                <w:sz w:val="20"/>
                <w:szCs w:val="20"/>
                <w:lang w:val="en-GB"/>
              </w:rPr>
              <w:t>Certification Number:</w:t>
            </w:r>
            <w:r w:rsidRPr="00444C22">
              <w:rPr>
                <w:rFonts w:ascii="Times New Roman" w:hAnsi="Times New Roman"/>
                <w:sz w:val="20"/>
                <w:szCs w:val="20"/>
                <w:lang w:val="en-GB"/>
              </w:rPr>
              <w:tab/>
              <w:t>F582-5631</w:t>
            </w:r>
          </w:p>
        </w:tc>
      </w:tr>
      <w:tr w:rsidR="00C5285C" w:rsidRPr="00444C22" w14:paraId="2CA63BBB" w14:textId="77777777" w:rsidTr="00097331">
        <w:tc>
          <w:tcPr>
            <w:tcW w:w="5104" w:type="dxa"/>
            <w:shd w:val="clear" w:color="auto" w:fill="auto"/>
          </w:tcPr>
          <w:p w14:paraId="047DFEC0" w14:textId="77777777" w:rsidR="00C5285C" w:rsidRPr="00444C22" w:rsidRDefault="00C5285C" w:rsidP="00444C2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44C22">
              <w:rPr>
                <w:rFonts w:ascii="Times New Roman" w:hAnsi="Times New Roman"/>
                <w:sz w:val="20"/>
                <w:szCs w:val="20"/>
                <w:lang w:val="en-GB"/>
              </w:rPr>
              <w:t>MCSE (Data Management and Analytics)</w:t>
            </w:r>
          </w:p>
        </w:tc>
        <w:tc>
          <w:tcPr>
            <w:tcW w:w="3920" w:type="dxa"/>
            <w:shd w:val="clear" w:color="auto" w:fill="auto"/>
          </w:tcPr>
          <w:p w14:paraId="70A2B27C" w14:textId="77777777" w:rsidR="00C5285C" w:rsidRPr="00444C22" w:rsidRDefault="00C5285C" w:rsidP="00444C2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44C22">
              <w:rPr>
                <w:rFonts w:ascii="Times New Roman" w:hAnsi="Times New Roman"/>
                <w:sz w:val="20"/>
                <w:szCs w:val="20"/>
                <w:lang w:val="en-GB"/>
              </w:rPr>
              <w:t>Certification Number:</w:t>
            </w:r>
            <w:r w:rsidRPr="00444C22">
              <w:rPr>
                <w:rFonts w:ascii="Times New Roman" w:hAnsi="Times New Roman"/>
                <w:sz w:val="20"/>
                <w:szCs w:val="20"/>
                <w:lang w:val="en-GB"/>
              </w:rPr>
              <w:tab/>
              <w:t>F806-9081</w:t>
            </w:r>
          </w:p>
        </w:tc>
      </w:tr>
    </w:tbl>
    <w:p w14:paraId="412734E9" w14:textId="77777777" w:rsidR="00C749FE" w:rsidRPr="00C749FE" w:rsidRDefault="00C749FE" w:rsidP="00C749FE">
      <w:pPr>
        <w:widowControl w:val="0"/>
        <w:spacing w:before="120" w:after="120"/>
        <w:jc w:val="both"/>
        <w:rPr>
          <w:rFonts w:ascii="Times New Roman" w:hAnsi="Times New Roman"/>
          <w:b/>
          <w:sz w:val="20"/>
          <w:szCs w:val="20"/>
          <w:u w:val="single"/>
          <w:lang w:val="en-GB"/>
        </w:rPr>
      </w:pPr>
      <w:r w:rsidRPr="00C749FE">
        <w:rPr>
          <w:rFonts w:ascii="Times New Roman" w:hAnsi="Times New Roman"/>
          <w:b/>
          <w:sz w:val="20"/>
          <w:szCs w:val="20"/>
          <w:u w:val="single"/>
          <w:lang w:val="en-GB"/>
        </w:rPr>
        <w:t xml:space="preserve">Contact </w:t>
      </w:r>
      <w:proofErr w:type="gramStart"/>
      <w:r w:rsidRPr="00C749FE">
        <w:rPr>
          <w:rFonts w:ascii="Times New Roman" w:hAnsi="Times New Roman"/>
          <w:b/>
          <w:sz w:val="20"/>
          <w:szCs w:val="20"/>
          <w:u w:val="single"/>
          <w:lang w:val="en-GB"/>
        </w:rPr>
        <w:t>Me :</w:t>
      </w:r>
      <w:proofErr w:type="gramEnd"/>
    </w:p>
    <w:p w14:paraId="14DDBD41" w14:textId="7C757570" w:rsidR="009D372C" w:rsidRDefault="00D5185D" w:rsidP="009D372C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C749FE">
        <w:rPr>
          <w:rFonts w:ascii="Times New Roman" w:hAnsi="Times New Roman"/>
          <w:b/>
          <w:bCs/>
          <w:sz w:val="20"/>
          <w:szCs w:val="20"/>
          <w:lang w:val="en-GB"/>
        </w:rPr>
        <w:t>Skype :</w:t>
      </w:r>
      <w:proofErr w:type="gramEnd"/>
      <w:r>
        <w:rPr>
          <w:rFonts w:ascii="Times New Roman" w:hAnsi="Times New Roman"/>
          <w:sz w:val="20"/>
          <w:szCs w:val="20"/>
          <w:lang w:val="en-GB"/>
        </w:rPr>
        <w:t xml:space="preserve"> falgunrpatel</w:t>
      </w:r>
      <w:r w:rsidR="001E620D">
        <w:rPr>
          <w:rFonts w:ascii="Times New Roman" w:hAnsi="Times New Roman"/>
          <w:sz w:val="20"/>
          <w:szCs w:val="20"/>
          <w:lang w:val="en-GB"/>
        </w:rPr>
        <w:t>@hotmail.com</w:t>
      </w:r>
    </w:p>
    <w:p w14:paraId="495D4497" w14:textId="2D328713" w:rsidR="00D5185D" w:rsidRDefault="00D5185D" w:rsidP="009D372C">
      <w:pPr>
        <w:widowControl w:val="0"/>
        <w:spacing w:after="0" w:line="240" w:lineRule="auto"/>
        <w:jc w:val="both"/>
      </w:pPr>
      <w:proofErr w:type="gramStart"/>
      <w:r w:rsidRPr="00C749FE">
        <w:rPr>
          <w:rFonts w:ascii="Times New Roman" w:hAnsi="Times New Roman"/>
          <w:b/>
          <w:bCs/>
          <w:sz w:val="20"/>
          <w:szCs w:val="20"/>
          <w:lang w:val="en-GB"/>
        </w:rPr>
        <w:t>LinkedIn :</w:t>
      </w:r>
      <w:proofErr w:type="gramEnd"/>
      <w:r w:rsidR="001E620D">
        <w:rPr>
          <w:rFonts w:ascii="Times New Roman" w:hAnsi="Times New Roman"/>
          <w:sz w:val="20"/>
          <w:szCs w:val="20"/>
          <w:lang w:val="en-GB"/>
        </w:rPr>
        <w:t xml:space="preserve"> </w:t>
      </w:r>
      <w:hyperlink r:id="rId7" w:history="1">
        <w:r w:rsidR="001E620D">
          <w:rPr>
            <w:rStyle w:val="Hyperlink"/>
          </w:rPr>
          <w:t>https://www.linkedin.com/in/frpatel</w:t>
        </w:r>
      </w:hyperlink>
    </w:p>
    <w:p w14:paraId="44A53AF5" w14:textId="5D583DFF" w:rsidR="001E620D" w:rsidRPr="00C5285C" w:rsidRDefault="001E620D" w:rsidP="009D372C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C749FE">
        <w:rPr>
          <w:rFonts w:ascii="Times New Roman" w:hAnsi="Times New Roman"/>
          <w:b/>
          <w:bCs/>
          <w:sz w:val="20"/>
          <w:szCs w:val="20"/>
          <w:lang w:val="en-GB"/>
        </w:rPr>
        <w:t>Github</w:t>
      </w:r>
      <w:proofErr w:type="spellEnd"/>
      <w:r w:rsidRPr="00C749FE">
        <w:rPr>
          <w:rFonts w:ascii="Times New Roman" w:hAnsi="Times New Roman"/>
          <w:b/>
          <w:bCs/>
          <w:sz w:val="20"/>
          <w:szCs w:val="20"/>
          <w:lang w:val="en-GB"/>
        </w:rPr>
        <w:t xml:space="preserve"> :</w:t>
      </w:r>
      <w:proofErr w:type="gram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hyperlink r:id="rId8" w:history="1">
        <w:r w:rsidR="0080146A">
          <w:rPr>
            <w:rStyle w:val="Hyperlink"/>
          </w:rPr>
          <w:t>https://github.com/frpatel</w:t>
        </w:r>
      </w:hyperlink>
      <w:bookmarkStart w:id="0" w:name="_GoBack"/>
      <w:bookmarkEnd w:id="0"/>
    </w:p>
    <w:sectPr w:rsidR="001E620D" w:rsidRPr="00C5285C" w:rsidSect="00E462D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81637" w14:textId="77777777" w:rsidR="00B9266D" w:rsidRDefault="00B9266D">
      <w:pPr>
        <w:spacing w:after="0" w:line="240" w:lineRule="auto"/>
      </w:pPr>
      <w:r>
        <w:separator/>
      </w:r>
    </w:p>
  </w:endnote>
  <w:endnote w:type="continuationSeparator" w:id="0">
    <w:p w14:paraId="6C461DB6" w14:textId="77777777" w:rsidR="00B9266D" w:rsidRDefault="00B9266D">
      <w:pPr>
        <w:spacing w:after="0" w:line="240" w:lineRule="auto"/>
      </w:pPr>
      <w:r>
        <w:continuationSeparator/>
      </w:r>
    </w:p>
  </w:endnote>
  <w:endnote w:type="continuationNotice" w:id="1">
    <w:p w14:paraId="5A134B4D" w14:textId="77777777" w:rsidR="00B9266D" w:rsidRDefault="00B926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E753" w14:textId="77777777" w:rsidR="001B14B3" w:rsidRDefault="001B14B3">
    <w:pPr>
      <w:pStyle w:val="Footer"/>
      <w:tabs>
        <w:tab w:val="clear" w:pos="9360"/>
        <w:tab w:val="right" w:pos="90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F27D3" w14:textId="77777777" w:rsidR="001B14B3" w:rsidRDefault="001B14B3">
    <w:pPr>
      <w:pStyle w:val="Footer"/>
      <w:pBdr>
        <w:top w:val="single" w:sz="8" w:space="1" w:color="000000"/>
      </w:pBdr>
      <w:tabs>
        <w:tab w:val="clear" w:pos="4680"/>
        <w:tab w:val="clear" w:pos="9360"/>
        <w:tab w:val="left" w:pos="0"/>
        <w:tab w:val="left" w:pos="3402"/>
        <w:tab w:val="left" w:pos="6521"/>
        <w:tab w:val="right" w:pos="9781"/>
      </w:tabs>
      <w:spacing w:after="0"/>
    </w:pPr>
    <w:r>
      <w:rPr>
        <w:rFonts w:ascii="Times New Roman" w:hAnsi="Times New Roman"/>
        <w:b/>
        <w:caps/>
      </w:rPr>
      <w:tab/>
    </w:r>
    <w:r>
      <w:rPr>
        <w:rFonts w:ascii="Times New Roman" w:hAnsi="Times New Roman"/>
        <w:b/>
      </w:rPr>
      <w:t xml:space="preserve"> </w:t>
    </w:r>
    <w:r>
      <w:rPr>
        <w:rFonts w:ascii="Times New Roman" w:hAnsi="Times New Roman"/>
        <w:b/>
      </w:rPr>
      <w:tab/>
    </w:r>
    <w:r>
      <w:rPr>
        <w:rFonts w:ascii="Times New Roman" w:hAnsi="Times New Roman"/>
        <w:b/>
      </w:rPr>
      <w:tab/>
    </w:r>
    <w:r>
      <w:rPr>
        <w:rFonts w:ascii="Times New Roman" w:hAnsi="Times New Roman"/>
      </w:rPr>
      <w:t>Page</w:t>
    </w:r>
    <w:r>
      <w:rPr>
        <w:rFonts w:ascii="Times New Roman" w:hAnsi="Times New Roman"/>
        <w:b/>
      </w:rPr>
      <w:t xml:space="preserve">|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57297" w14:textId="77777777" w:rsidR="00B9266D" w:rsidRDefault="00B9266D">
      <w:pPr>
        <w:spacing w:after="0" w:line="240" w:lineRule="auto"/>
      </w:pPr>
      <w:r>
        <w:separator/>
      </w:r>
    </w:p>
  </w:footnote>
  <w:footnote w:type="continuationSeparator" w:id="0">
    <w:p w14:paraId="06BA369D" w14:textId="77777777" w:rsidR="00B9266D" w:rsidRDefault="00B9266D">
      <w:pPr>
        <w:spacing w:after="0" w:line="240" w:lineRule="auto"/>
      </w:pPr>
      <w:r>
        <w:continuationSeparator/>
      </w:r>
    </w:p>
  </w:footnote>
  <w:footnote w:type="continuationNotice" w:id="1">
    <w:p w14:paraId="61C1A4BD" w14:textId="77777777" w:rsidR="00B9266D" w:rsidRDefault="00B926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FC274" w14:textId="77777777" w:rsidR="001B14B3" w:rsidRDefault="001B14B3">
    <w:pPr>
      <w:pStyle w:val="Header"/>
      <w:pBdr>
        <w:bottom w:val="single" w:sz="8" w:space="1" w:color="000000"/>
      </w:pBdr>
      <w:tabs>
        <w:tab w:val="clear" w:pos="4680"/>
        <w:tab w:val="clear" w:pos="9360"/>
        <w:tab w:val="left" w:pos="0"/>
        <w:tab w:val="left" w:pos="3402"/>
        <w:tab w:val="left" w:pos="6521"/>
        <w:tab w:val="right" w:pos="9781"/>
      </w:tabs>
      <w:spacing w:after="0" w:line="240" w:lineRule="auto"/>
    </w:pPr>
    <w:r w:rsidRPr="00B45068">
      <w:rPr>
        <w:rFonts w:ascii="Times New Roman" w:hAnsi="Times New Roman"/>
        <w:b/>
        <w:caps/>
        <w:lang w:val="fr-FR"/>
      </w:rPr>
      <w:t xml:space="preserve">Falgun </w:t>
    </w:r>
    <w:r>
      <w:rPr>
        <w:rFonts w:ascii="Times New Roman" w:hAnsi="Times New Roman"/>
        <w:b/>
        <w:caps/>
      </w:rPr>
      <w:t>Patel</w:t>
    </w:r>
    <w:r>
      <w:rPr>
        <w:rFonts w:ascii="Times New Roman" w:hAnsi="Times New Roman"/>
        <w:b/>
        <w:caps/>
      </w:rPr>
      <w:tab/>
    </w:r>
    <w:hyperlink r:id="rId1" w:history="1">
      <w:r w:rsidRPr="00B45068">
        <w:rPr>
          <w:rStyle w:val="Hyperlink"/>
          <w:rFonts w:ascii="Times New Roman" w:hAnsi="Times New Roman"/>
          <w:lang w:val="fr-FR"/>
        </w:rPr>
        <w:t>falgunrpatel@hotmail.com</w:t>
      </w:r>
    </w:hyperlink>
    <w:r w:rsidRPr="00B45068">
      <w:rPr>
        <w:rFonts w:ascii="Times New Roman" w:hAnsi="Times New Roman"/>
        <w:b/>
        <w:lang w:val="fr-FR"/>
      </w:rPr>
      <w:t xml:space="preserve"> </w:t>
    </w:r>
    <w:r>
      <w:rPr>
        <w:rFonts w:ascii="Times New Roman" w:hAnsi="Times New Roman"/>
        <w:b/>
        <w:caps/>
      </w:rPr>
      <w:tab/>
    </w:r>
    <w:r w:rsidRPr="00B45068">
      <w:rPr>
        <w:rFonts w:ascii="Times New Roman" w:hAnsi="Times New Roman"/>
        <w:b/>
        <w:szCs w:val="20"/>
        <w:lang w:val="fr-FR"/>
      </w:rPr>
      <w:t>(647) 531 8155</w:t>
    </w:r>
    <w:r>
      <w:rPr>
        <w:rFonts w:ascii="Times New Roman" w:hAnsi="Times New Roman"/>
        <w:b/>
        <w:caps/>
      </w:rPr>
      <w:tab/>
    </w:r>
    <w:r>
      <w:rPr>
        <w:rFonts w:ascii="Times New Roman" w:hAnsi="Times New Roman"/>
        <w:b/>
      </w:rPr>
      <w:t xml:space="preserve"> </w:t>
    </w:r>
    <w:r>
      <w:rPr>
        <w:rFonts w:ascii="Times New Roman" w:hAnsi="Times New Roman"/>
      </w:rPr>
      <w:t>Page</w:t>
    </w:r>
    <w:r>
      <w:rPr>
        <w:rFonts w:ascii="Times New Roman" w:hAnsi="Times New Roman"/>
        <w:b/>
      </w:rPr>
      <w:t xml:space="preserve">|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98EE2" w14:textId="77777777" w:rsidR="001B14B3" w:rsidRDefault="001B14B3">
    <w:pPr>
      <w:pStyle w:val="Header"/>
      <w:tabs>
        <w:tab w:val="clear" w:pos="4680"/>
        <w:tab w:val="clear" w:pos="9360"/>
        <w:tab w:val="left" w:pos="0"/>
        <w:tab w:val="right" w:pos="9781"/>
      </w:tabs>
      <w:spacing w:after="0" w:line="240" w:lineRule="auto"/>
      <w:jc w:val="center"/>
    </w:pPr>
    <w:r>
      <w:rPr>
        <w:rFonts w:ascii="Times New Roman" w:hAnsi="Times New Roman"/>
        <w:b/>
        <w:caps/>
        <w:sz w:val="24"/>
        <w:szCs w:val="20"/>
        <w:lang w:val="en-US"/>
      </w:rPr>
      <w:t>Falgun patel</w:t>
    </w:r>
  </w:p>
  <w:p w14:paraId="44BB63F8" w14:textId="77777777" w:rsidR="001B14B3" w:rsidRDefault="00C749FE">
    <w:pPr>
      <w:pStyle w:val="Header"/>
      <w:pBdr>
        <w:bottom w:val="single" w:sz="8" w:space="1" w:color="000000"/>
      </w:pBdr>
      <w:tabs>
        <w:tab w:val="clear" w:pos="4680"/>
        <w:tab w:val="clear" w:pos="9360"/>
        <w:tab w:val="right" w:pos="9781"/>
      </w:tabs>
      <w:spacing w:after="0" w:line="240" w:lineRule="auto"/>
      <w:jc w:val="right"/>
    </w:pPr>
    <w:hyperlink r:id="rId1" w:history="1">
      <w:r w:rsidR="001B14B3">
        <w:rPr>
          <w:rStyle w:val="Hyperlink"/>
          <w:rFonts w:ascii="Times New Roman" w:hAnsi="Times New Roman"/>
          <w:sz w:val="20"/>
          <w:szCs w:val="20"/>
          <w:lang w:val="en-US"/>
        </w:rPr>
        <w:t>falgunrpatel@hotmail.com</w:t>
      </w:r>
    </w:hyperlink>
    <w:r w:rsidR="001B14B3">
      <w:rPr>
        <w:rFonts w:ascii="Times New Roman" w:hAnsi="Times New Roman"/>
        <w:sz w:val="20"/>
        <w:szCs w:val="20"/>
        <w:lang w:val="en-US"/>
      </w:rPr>
      <w:t xml:space="preserve"> </w:t>
    </w:r>
    <w:r w:rsidR="001B14B3">
      <w:rPr>
        <w:rFonts w:ascii="Times New Roman" w:hAnsi="Times New Roman"/>
        <w:b/>
        <w:caps/>
        <w:sz w:val="24"/>
        <w:szCs w:val="20"/>
        <w:lang w:val="en-US"/>
      </w:rPr>
      <w:tab/>
    </w:r>
    <w:r w:rsidR="001B14B3">
      <w:rPr>
        <w:rFonts w:ascii="Times New Roman" w:hAnsi="Times New Roman"/>
        <w:sz w:val="20"/>
        <w:szCs w:val="20"/>
        <w:lang w:val="en-GB"/>
      </w:rPr>
      <w:t>(647) 531 8155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Symbol"/>
        <w:lang w:val="en-GB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odyTextInden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  <w:sz w:val="19"/>
        <w:szCs w:val="19"/>
        <w:lang w:val="en-GB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Symbol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 w:hint="default"/>
        <w:sz w:val="20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19"/>
        <w:szCs w:val="19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Symbol" w:hint="default"/>
        <w:sz w:val="20"/>
      </w:rPr>
    </w:lvl>
  </w:abstractNum>
  <w:abstractNum w:abstractNumId="8" w15:restartNumberingAfterBreak="0">
    <w:nsid w:val="00B00DBB"/>
    <w:multiLevelType w:val="hybridMultilevel"/>
    <w:tmpl w:val="D140F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111DF0"/>
    <w:multiLevelType w:val="hybridMultilevel"/>
    <w:tmpl w:val="73AC315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6550F"/>
    <w:multiLevelType w:val="multilevel"/>
    <w:tmpl w:val="F2EC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574B06"/>
    <w:multiLevelType w:val="multilevel"/>
    <w:tmpl w:val="E118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17D5E"/>
    <w:multiLevelType w:val="multilevel"/>
    <w:tmpl w:val="94C2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E41694"/>
    <w:multiLevelType w:val="multilevel"/>
    <w:tmpl w:val="AD1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41A9C"/>
    <w:multiLevelType w:val="multilevel"/>
    <w:tmpl w:val="320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E95849"/>
    <w:multiLevelType w:val="multilevel"/>
    <w:tmpl w:val="71FE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13"/>
  </w:num>
  <w:num w:numId="11">
    <w:abstractNumId w:val="15"/>
  </w:num>
  <w:num w:numId="12">
    <w:abstractNumId w:val="14"/>
  </w:num>
  <w:num w:numId="13">
    <w:abstractNumId w:val="10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76"/>
    <w:rsid w:val="00011CC0"/>
    <w:rsid w:val="0001267A"/>
    <w:rsid w:val="00012E49"/>
    <w:rsid w:val="00017642"/>
    <w:rsid w:val="000221A3"/>
    <w:rsid w:val="000254F7"/>
    <w:rsid w:val="0003237A"/>
    <w:rsid w:val="00035F2E"/>
    <w:rsid w:val="00037D9B"/>
    <w:rsid w:val="0004463B"/>
    <w:rsid w:val="00046919"/>
    <w:rsid w:val="00050EDF"/>
    <w:rsid w:val="00064CDB"/>
    <w:rsid w:val="00077608"/>
    <w:rsid w:val="000803FF"/>
    <w:rsid w:val="00084633"/>
    <w:rsid w:val="000869B1"/>
    <w:rsid w:val="0009298D"/>
    <w:rsid w:val="00097331"/>
    <w:rsid w:val="000A5FC2"/>
    <w:rsid w:val="000D0BB0"/>
    <w:rsid w:val="000D3922"/>
    <w:rsid w:val="000D61F1"/>
    <w:rsid w:val="000E2C11"/>
    <w:rsid w:val="000E7309"/>
    <w:rsid w:val="000F61A3"/>
    <w:rsid w:val="00106698"/>
    <w:rsid w:val="00110872"/>
    <w:rsid w:val="001114CA"/>
    <w:rsid w:val="0011782A"/>
    <w:rsid w:val="00117EB4"/>
    <w:rsid w:val="0012794D"/>
    <w:rsid w:val="0014319A"/>
    <w:rsid w:val="00143F3D"/>
    <w:rsid w:val="001463F2"/>
    <w:rsid w:val="00152CD5"/>
    <w:rsid w:val="0015533A"/>
    <w:rsid w:val="00160FE9"/>
    <w:rsid w:val="00164F79"/>
    <w:rsid w:val="00165844"/>
    <w:rsid w:val="00173EC9"/>
    <w:rsid w:val="001830D7"/>
    <w:rsid w:val="00190DE4"/>
    <w:rsid w:val="001A2073"/>
    <w:rsid w:val="001B14B3"/>
    <w:rsid w:val="001B3064"/>
    <w:rsid w:val="001B4F38"/>
    <w:rsid w:val="001C6C0A"/>
    <w:rsid w:val="001C7968"/>
    <w:rsid w:val="001D0F52"/>
    <w:rsid w:val="001D370E"/>
    <w:rsid w:val="001D7925"/>
    <w:rsid w:val="001E620D"/>
    <w:rsid w:val="001E6F3C"/>
    <w:rsid w:val="001F25FE"/>
    <w:rsid w:val="001F7DD9"/>
    <w:rsid w:val="002034B6"/>
    <w:rsid w:val="00204794"/>
    <w:rsid w:val="002067DC"/>
    <w:rsid w:val="0020771D"/>
    <w:rsid w:val="002156F7"/>
    <w:rsid w:val="00226566"/>
    <w:rsid w:val="00235369"/>
    <w:rsid w:val="00241783"/>
    <w:rsid w:val="0024625E"/>
    <w:rsid w:val="00251925"/>
    <w:rsid w:val="00255967"/>
    <w:rsid w:val="00256F3F"/>
    <w:rsid w:val="002A67D0"/>
    <w:rsid w:val="002B397D"/>
    <w:rsid w:val="002B705B"/>
    <w:rsid w:val="002C45E5"/>
    <w:rsid w:val="002C472C"/>
    <w:rsid w:val="002D30E2"/>
    <w:rsid w:val="002E4E7C"/>
    <w:rsid w:val="002F4B4E"/>
    <w:rsid w:val="003057B0"/>
    <w:rsid w:val="003135E8"/>
    <w:rsid w:val="003266D4"/>
    <w:rsid w:val="00327DFA"/>
    <w:rsid w:val="003327B9"/>
    <w:rsid w:val="0033374A"/>
    <w:rsid w:val="003362B3"/>
    <w:rsid w:val="003504CE"/>
    <w:rsid w:val="00350AD2"/>
    <w:rsid w:val="00353F3F"/>
    <w:rsid w:val="00355E26"/>
    <w:rsid w:val="00357F9B"/>
    <w:rsid w:val="003614B8"/>
    <w:rsid w:val="00365C16"/>
    <w:rsid w:val="003667E6"/>
    <w:rsid w:val="003708EA"/>
    <w:rsid w:val="0037391C"/>
    <w:rsid w:val="00381CF9"/>
    <w:rsid w:val="003850D6"/>
    <w:rsid w:val="003855E5"/>
    <w:rsid w:val="003917BF"/>
    <w:rsid w:val="00396C64"/>
    <w:rsid w:val="003A0630"/>
    <w:rsid w:val="003A2544"/>
    <w:rsid w:val="003A5550"/>
    <w:rsid w:val="003A6E96"/>
    <w:rsid w:val="003A6EE3"/>
    <w:rsid w:val="003B2272"/>
    <w:rsid w:val="003B22C4"/>
    <w:rsid w:val="003C7FA8"/>
    <w:rsid w:val="003E6A0E"/>
    <w:rsid w:val="003F3BB2"/>
    <w:rsid w:val="003F771D"/>
    <w:rsid w:val="00407978"/>
    <w:rsid w:val="00420625"/>
    <w:rsid w:val="00427622"/>
    <w:rsid w:val="0043440D"/>
    <w:rsid w:val="00440262"/>
    <w:rsid w:val="00443D5A"/>
    <w:rsid w:val="00444C22"/>
    <w:rsid w:val="00450B08"/>
    <w:rsid w:val="004717ED"/>
    <w:rsid w:val="004738AB"/>
    <w:rsid w:val="00473D1A"/>
    <w:rsid w:val="00473F0E"/>
    <w:rsid w:val="004858B6"/>
    <w:rsid w:val="0048633A"/>
    <w:rsid w:val="00496979"/>
    <w:rsid w:val="004A2F64"/>
    <w:rsid w:val="004A2FD8"/>
    <w:rsid w:val="004A67F6"/>
    <w:rsid w:val="004A6CCC"/>
    <w:rsid w:val="004B0A03"/>
    <w:rsid w:val="004B477B"/>
    <w:rsid w:val="004C14FC"/>
    <w:rsid w:val="004C38DA"/>
    <w:rsid w:val="004C3EA3"/>
    <w:rsid w:val="004C61C0"/>
    <w:rsid w:val="004C6660"/>
    <w:rsid w:val="004D10C7"/>
    <w:rsid w:val="004D204E"/>
    <w:rsid w:val="004D225A"/>
    <w:rsid w:val="004D26BA"/>
    <w:rsid w:val="00510DBD"/>
    <w:rsid w:val="005113B9"/>
    <w:rsid w:val="00513D69"/>
    <w:rsid w:val="00514F34"/>
    <w:rsid w:val="00561592"/>
    <w:rsid w:val="0056224B"/>
    <w:rsid w:val="005628EA"/>
    <w:rsid w:val="00574126"/>
    <w:rsid w:val="0057632B"/>
    <w:rsid w:val="0059330E"/>
    <w:rsid w:val="005A1CAF"/>
    <w:rsid w:val="005A1F19"/>
    <w:rsid w:val="005A5474"/>
    <w:rsid w:val="005B2920"/>
    <w:rsid w:val="005B4720"/>
    <w:rsid w:val="005C6CE4"/>
    <w:rsid w:val="005D0092"/>
    <w:rsid w:val="005E14EA"/>
    <w:rsid w:val="005E301A"/>
    <w:rsid w:val="005E4777"/>
    <w:rsid w:val="005F5CA2"/>
    <w:rsid w:val="00616478"/>
    <w:rsid w:val="006175D7"/>
    <w:rsid w:val="00627E30"/>
    <w:rsid w:val="006339C6"/>
    <w:rsid w:val="0064193C"/>
    <w:rsid w:val="00647876"/>
    <w:rsid w:val="00650CEB"/>
    <w:rsid w:val="00652C3D"/>
    <w:rsid w:val="00654178"/>
    <w:rsid w:val="00662D7B"/>
    <w:rsid w:val="00665D8D"/>
    <w:rsid w:val="00666E92"/>
    <w:rsid w:val="006767B4"/>
    <w:rsid w:val="00685C82"/>
    <w:rsid w:val="00685C91"/>
    <w:rsid w:val="0069217A"/>
    <w:rsid w:val="00694304"/>
    <w:rsid w:val="0069478D"/>
    <w:rsid w:val="00697501"/>
    <w:rsid w:val="006A270D"/>
    <w:rsid w:val="006A36EC"/>
    <w:rsid w:val="006A3B29"/>
    <w:rsid w:val="006A4C92"/>
    <w:rsid w:val="006B1965"/>
    <w:rsid w:val="006B2C90"/>
    <w:rsid w:val="006B3F2A"/>
    <w:rsid w:val="006C241A"/>
    <w:rsid w:val="006C2CF7"/>
    <w:rsid w:val="006C6E50"/>
    <w:rsid w:val="006D3F62"/>
    <w:rsid w:val="006D7765"/>
    <w:rsid w:val="006E0E7E"/>
    <w:rsid w:val="006E24B5"/>
    <w:rsid w:val="006E55A1"/>
    <w:rsid w:val="006E68C4"/>
    <w:rsid w:val="006E6C4F"/>
    <w:rsid w:val="007046D8"/>
    <w:rsid w:val="00710709"/>
    <w:rsid w:val="00714502"/>
    <w:rsid w:val="007212BD"/>
    <w:rsid w:val="00723FDA"/>
    <w:rsid w:val="0074309A"/>
    <w:rsid w:val="00745E37"/>
    <w:rsid w:val="00751F2C"/>
    <w:rsid w:val="00757DE8"/>
    <w:rsid w:val="00767ACF"/>
    <w:rsid w:val="00773680"/>
    <w:rsid w:val="00783E1B"/>
    <w:rsid w:val="007861A4"/>
    <w:rsid w:val="007870A7"/>
    <w:rsid w:val="00790795"/>
    <w:rsid w:val="00792C19"/>
    <w:rsid w:val="007A500D"/>
    <w:rsid w:val="007A74C1"/>
    <w:rsid w:val="007A763F"/>
    <w:rsid w:val="007B2716"/>
    <w:rsid w:val="007C16AD"/>
    <w:rsid w:val="007C4226"/>
    <w:rsid w:val="007C428C"/>
    <w:rsid w:val="007C7520"/>
    <w:rsid w:val="007E1C5A"/>
    <w:rsid w:val="007E4B02"/>
    <w:rsid w:val="007E73BA"/>
    <w:rsid w:val="007F3AA0"/>
    <w:rsid w:val="007F5FCD"/>
    <w:rsid w:val="00800256"/>
    <w:rsid w:val="0080146A"/>
    <w:rsid w:val="008165FF"/>
    <w:rsid w:val="00816B34"/>
    <w:rsid w:val="00852D1A"/>
    <w:rsid w:val="00855F06"/>
    <w:rsid w:val="00866332"/>
    <w:rsid w:val="00866E1D"/>
    <w:rsid w:val="008861DB"/>
    <w:rsid w:val="00896039"/>
    <w:rsid w:val="008A78FE"/>
    <w:rsid w:val="008C0EF6"/>
    <w:rsid w:val="008C3D13"/>
    <w:rsid w:val="008C5FB2"/>
    <w:rsid w:val="008C719B"/>
    <w:rsid w:val="008D4FE2"/>
    <w:rsid w:val="008D5702"/>
    <w:rsid w:val="008E2322"/>
    <w:rsid w:val="00902F55"/>
    <w:rsid w:val="009076B1"/>
    <w:rsid w:val="00907789"/>
    <w:rsid w:val="00914ACD"/>
    <w:rsid w:val="00915CAA"/>
    <w:rsid w:val="00936C8A"/>
    <w:rsid w:val="0094274F"/>
    <w:rsid w:val="009630BD"/>
    <w:rsid w:val="00975D0F"/>
    <w:rsid w:val="00977049"/>
    <w:rsid w:val="009808B7"/>
    <w:rsid w:val="00993E51"/>
    <w:rsid w:val="00996D51"/>
    <w:rsid w:val="009A699D"/>
    <w:rsid w:val="009B1C84"/>
    <w:rsid w:val="009B5871"/>
    <w:rsid w:val="009B66DF"/>
    <w:rsid w:val="009D178A"/>
    <w:rsid w:val="009D226F"/>
    <w:rsid w:val="009D372C"/>
    <w:rsid w:val="009D3E5D"/>
    <w:rsid w:val="009E5977"/>
    <w:rsid w:val="009E7017"/>
    <w:rsid w:val="009E7587"/>
    <w:rsid w:val="00A12CD1"/>
    <w:rsid w:val="00A13A64"/>
    <w:rsid w:val="00A21807"/>
    <w:rsid w:val="00A26FFA"/>
    <w:rsid w:val="00A403E9"/>
    <w:rsid w:val="00A5233C"/>
    <w:rsid w:val="00A5264C"/>
    <w:rsid w:val="00A5438C"/>
    <w:rsid w:val="00A55241"/>
    <w:rsid w:val="00A56A9F"/>
    <w:rsid w:val="00A5719F"/>
    <w:rsid w:val="00A57237"/>
    <w:rsid w:val="00A6026B"/>
    <w:rsid w:val="00A7081A"/>
    <w:rsid w:val="00A81A94"/>
    <w:rsid w:val="00A86110"/>
    <w:rsid w:val="00A94545"/>
    <w:rsid w:val="00AB05A0"/>
    <w:rsid w:val="00AB28B5"/>
    <w:rsid w:val="00AC7509"/>
    <w:rsid w:val="00AD428A"/>
    <w:rsid w:val="00AD55DA"/>
    <w:rsid w:val="00AF2241"/>
    <w:rsid w:val="00AF55B1"/>
    <w:rsid w:val="00B02A9E"/>
    <w:rsid w:val="00B217E9"/>
    <w:rsid w:val="00B21D0B"/>
    <w:rsid w:val="00B22143"/>
    <w:rsid w:val="00B2250C"/>
    <w:rsid w:val="00B242F9"/>
    <w:rsid w:val="00B4093E"/>
    <w:rsid w:val="00B45068"/>
    <w:rsid w:val="00B45A2A"/>
    <w:rsid w:val="00B5194B"/>
    <w:rsid w:val="00B5572A"/>
    <w:rsid w:val="00B63335"/>
    <w:rsid w:val="00B63381"/>
    <w:rsid w:val="00B65FC5"/>
    <w:rsid w:val="00B709B0"/>
    <w:rsid w:val="00B76601"/>
    <w:rsid w:val="00B84F77"/>
    <w:rsid w:val="00B85962"/>
    <w:rsid w:val="00B86BBB"/>
    <w:rsid w:val="00B9266D"/>
    <w:rsid w:val="00B9412D"/>
    <w:rsid w:val="00BA0F2B"/>
    <w:rsid w:val="00BB284F"/>
    <w:rsid w:val="00BD051B"/>
    <w:rsid w:val="00BD43A2"/>
    <w:rsid w:val="00BE02CF"/>
    <w:rsid w:val="00BE6092"/>
    <w:rsid w:val="00C0165D"/>
    <w:rsid w:val="00C07C17"/>
    <w:rsid w:val="00C12C14"/>
    <w:rsid w:val="00C232D1"/>
    <w:rsid w:val="00C247D5"/>
    <w:rsid w:val="00C50EC4"/>
    <w:rsid w:val="00C51DBD"/>
    <w:rsid w:val="00C52207"/>
    <w:rsid w:val="00C5285C"/>
    <w:rsid w:val="00C537AB"/>
    <w:rsid w:val="00C676E8"/>
    <w:rsid w:val="00C70667"/>
    <w:rsid w:val="00C73C32"/>
    <w:rsid w:val="00C749FE"/>
    <w:rsid w:val="00C95988"/>
    <w:rsid w:val="00CA2E60"/>
    <w:rsid w:val="00CB306D"/>
    <w:rsid w:val="00CB3FAE"/>
    <w:rsid w:val="00CB4AD7"/>
    <w:rsid w:val="00CC4F5B"/>
    <w:rsid w:val="00CD323E"/>
    <w:rsid w:val="00CD5850"/>
    <w:rsid w:val="00CD6FA9"/>
    <w:rsid w:val="00CE132D"/>
    <w:rsid w:val="00CF08D9"/>
    <w:rsid w:val="00CF6A3C"/>
    <w:rsid w:val="00D07E5D"/>
    <w:rsid w:val="00D16D5C"/>
    <w:rsid w:val="00D265F6"/>
    <w:rsid w:val="00D41E5B"/>
    <w:rsid w:val="00D504E0"/>
    <w:rsid w:val="00D5185D"/>
    <w:rsid w:val="00D519DA"/>
    <w:rsid w:val="00D52DC9"/>
    <w:rsid w:val="00D531EE"/>
    <w:rsid w:val="00D5596D"/>
    <w:rsid w:val="00D63725"/>
    <w:rsid w:val="00D63BD1"/>
    <w:rsid w:val="00D702E3"/>
    <w:rsid w:val="00D77D3B"/>
    <w:rsid w:val="00D91708"/>
    <w:rsid w:val="00D950E0"/>
    <w:rsid w:val="00D96D7C"/>
    <w:rsid w:val="00DA2889"/>
    <w:rsid w:val="00DB1E65"/>
    <w:rsid w:val="00DB3F03"/>
    <w:rsid w:val="00DB70A6"/>
    <w:rsid w:val="00DB784D"/>
    <w:rsid w:val="00DC117E"/>
    <w:rsid w:val="00DD2799"/>
    <w:rsid w:val="00DE1D3C"/>
    <w:rsid w:val="00DE6BC4"/>
    <w:rsid w:val="00DE71B4"/>
    <w:rsid w:val="00DE7869"/>
    <w:rsid w:val="00DE7975"/>
    <w:rsid w:val="00DF20AF"/>
    <w:rsid w:val="00DF6B25"/>
    <w:rsid w:val="00DF7B69"/>
    <w:rsid w:val="00E03275"/>
    <w:rsid w:val="00E0561B"/>
    <w:rsid w:val="00E16844"/>
    <w:rsid w:val="00E20134"/>
    <w:rsid w:val="00E277C0"/>
    <w:rsid w:val="00E462D0"/>
    <w:rsid w:val="00E467B1"/>
    <w:rsid w:val="00E516D6"/>
    <w:rsid w:val="00E64E80"/>
    <w:rsid w:val="00E652A5"/>
    <w:rsid w:val="00E67845"/>
    <w:rsid w:val="00E758EB"/>
    <w:rsid w:val="00E807B2"/>
    <w:rsid w:val="00E82C55"/>
    <w:rsid w:val="00E86D75"/>
    <w:rsid w:val="00E90491"/>
    <w:rsid w:val="00E91701"/>
    <w:rsid w:val="00E9464F"/>
    <w:rsid w:val="00EA2368"/>
    <w:rsid w:val="00EA3BA7"/>
    <w:rsid w:val="00EA6A19"/>
    <w:rsid w:val="00EB1401"/>
    <w:rsid w:val="00EC0A4C"/>
    <w:rsid w:val="00ED0214"/>
    <w:rsid w:val="00ED0CA2"/>
    <w:rsid w:val="00ED3A3F"/>
    <w:rsid w:val="00ED3FE3"/>
    <w:rsid w:val="00EE587B"/>
    <w:rsid w:val="00EE611A"/>
    <w:rsid w:val="00EF09AB"/>
    <w:rsid w:val="00EF2F8C"/>
    <w:rsid w:val="00EF34BD"/>
    <w:rsid w:val="00F10D9F"/>
    <w:rsid w:val="00F111EE"/>
    <w:rsid w:val="00F15EF9"/>
    <w:rsid w:val="00F24E82"/>
    <w:rsid w:val="00F44050"/>
    <w:rsid w:val="00F57F9D"/>
    <w:rsid w:val="00F6326D"/>
    <w:rsid w:val="00F66064"/>
    <w:rsid w:val="00F81278"/>
    <w:rsid w:val="00F84CF0"/>
    <w:rsid w:val="00F906BB"/>
    <w:rsid w:val="00F94B39"/>
    <w:rsid w:val="00F97F0B"/>
    <w:rsid w:val="00FA5105"/>
    <w:rsid w:val="00FA636C"/>
    <w:rsid w:val="00FA6562"/>
    <w:rsid w:val="00FB1D26"/>
    <w:rsid w:val="00FB722D"/>
    <w:rsid w:val="00FD24A9"/>
    <w:rsid w:val="00FE1D30"/>
    <w:rsid w:val="00FE3C00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E16519"/>
  <w15:chartTrackingRefBased/>
  <w15:docId w15:val="{38F08F46-5710-4B2E-8BC1-80C68845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lang w:val="en-GB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 w:hint="default"/>
      <w:sz w:val="19"/>
      <w:szCs w:val="19"/>
      <w:lang w:val="en-GB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sz w:val="20"/>
    </w:rPr>
  </w:style>
  <w:style w:type="character" w:customStyle="1" w:styleId="WW8Num6z1">
    <w:name w:val="WW8Num6z1"/>
    <w:rPr>
      <w:rFonts w:ascii="Courier New" w:hAnsi="Courier New" w:cs="Courier New" w:hint="default"/>
      <w:sz w:val="20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  <w:sz w:val="19"/>
      <w:szCs w:val="19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2">
    <w:name w:val="WW8Num6z2"/>
    <w:rPr>
      <w:rFonts w:ascii="Wingdings" w:hAnsi="Wingdings" w:cs="Wingdings" w:hint="default"/>
      <w:sz w:val="2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Arial" w:eastAsia="Calibri" w:hAnsi="Arial" w:cs="Aria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Arial" w:eastAsia="Times New Roman" w:hAnsi="Arial" w:cs="Arial" w:hint="default"/>
      <w:color w:val="333333"/>
      <w:sz w:val="15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Arial" w:eastAsia="Calibri" w:hAnsi="Arial" w:cs="Arial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1z4">
    <w:name w:val="WW8Num21z4"/>
    <w:rPr>
      <w:rFonts w:ascii="Courier New" w:hAnsi="Courier New" w:cs="Courier New" w:hint="default"/>
    </w:rPr>
  </w:style>
  <w:style w:type="character" w:customStyle="1" w:styleId="WW8Num22z0">
    <w:name w:val="WW8Num22z0"/>
    <w:rPr>
      <w:rFonts w:ascii="Symbol" w:hAnsi="Symbol" w:cs="Symbol" w:hint="default"/>
      <w:sz w:val="20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Wingdings" w:hAnsi="Wingdings" w:cs="Wingdings" w:hint="default"/>
      <w:color w:val="auto"/>
    </w:rPr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Wingdings" w:hAnsi="Wingdings" w:cs="Wingdings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hint="default"/>
      <w:b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Wingdings" w:hAnsi="Wingdings" w:cs="Wingdings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  <w:b/>
    </w:rPr>
  </w:style>
  <w:style w:type="character" w:customStyle="1" w:styleId="WW8Num32z1">
    <w:name w:val="WW8Num32z1"/>
    <w:rPr>
      <w:rFonts w:ascii="Symbol" w:hAnsi="Symbol" w:cs="Symbol" w:hint="default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Wingdings" w:hAnsi="Wingdings" w:cs="Wingdings" w:hint="default"/>
      <w:sz w:val="19"/>
      <w:szCs w:val="19"/>
      <w:lang w:val="en-CA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Wingdings" w:hAnsi="Wingdings" w:cs="Wingdings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Wingdings" w:hAnsi="Wingdings" w:cs="Wingdings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3">
    <w:name w:val="WW8Num37z3"/>
    <w:rPr>
      <w:rFonts w:ascii="Symbol" w:hAnsi="Symbol" w:cs="Symbol" w:hint="default"/>
    </w:rPr>
  </w:style>
  <w:style w:type="character" w:customStyle="1" w:styleId="WW8Num38z0">
    <w:name w:val="WW8Num38z0"/>
    <w:rPr>
      <w:rFonts w:ascii="Symbol" w:hAnsi="Symbol" w:cs="Symbol" w:hint="default"/>
      <w:sz w:val="20"/>
    </w:rPr>
  </w:style>
  <w:style w:type="character" w:customStyle="1" w:styleId="WW8Num38z1">
    <w:name w:val="WW8Num38z1"/>
    <w:rPr>
      <w:rFonts w:ascii="Courier New" w:hAnsi="Courier New" w:cs="Courier New" w:hint="default"/>
      <w:sz w:val="20"/>
    </w:rPr>
  </w:style>
  <w:style w:type="character" w:customStyle="1" w:styleId="WW8Num38z2">
    <w:name w:val="WW8Num38z2"/>
    <w:rPr>
      <w:rFonts w:ascii="Wingdings" w:hAnsi="Wingdings" w:cs="Wingdings" w:hint="default"/>
      <w:sz w:val="20"/>
    </w:rPr>
  </w:style>
  <w:style w:type="character" w:customStyle="1" w:styleId="WW8Num39z0">
    <w:name w:val="WW8Num39z0"/>
    <w:rPr>
      <w:rFonts w:hint="default"/>
      <w:b/>
    </w:rPr>
  </w:style>
  <w:style w:type="character" w:customStyle="1" w:styleId="WW8Num39z1">
    <w:name w:val="WW8Num39z1"/>
    <w:rPr>
      <w:rFonts w:ascii="Symbol" w:hAnsi="Symbol" w:cs="Symbol" w:hint="default"/>
    </w:rPr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Wingdings" w:eastAsia="Calibri" w:hAnsi="Wingdings" w:cs="Wingdings" w:hint="default"/>
      <w:sz w:val="19"/>
      <w:szCs w:val="19"/>
      <w:lang w:val="en-CA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ascii="Symbol" w:eastAsia="Times New Roman" w:hAnsi="Symbol" w:cs="Courier New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customStyle="1" w:styleId="WW8Num42z0">
    <w:name w:val="WW8Num42z0"/>
    <w:rPr>
      <w:rFonts w:ascii="Symbol" w:hAnsi="Symbol" w:cs="Symbol" w:hint="default"/>
      <w:sz w:val="20"/>
    </w:rPr>
  </w:style>
  <w:style w:type="character" w:customStyle="1" w:styleId="WW8Num42z1">
    <w:name w:val="WW8Num42z1"/>
    <w:rPr>
      <w:rFonts w:ascii="Courier New" w:hAnsi="Courier New" w:cs="Courier New" w:hint="default"/>
      <w:sz w:val="20"/>
    </w:rPr>
  </w:style>
  <w:style w:type="character" w:customStyle="1" w:styleId="WW8Num42z2">
    <w:name w:val="WW8Num42z2"/>
    <w:rPr>
      <w:rFonts w:ascii="Wingdings" w:hAnsi="Wingdings" w:cs="Wingdings" w:hint="default"/>
      <w:sz w:val="20"/>
    </w:rPr>
  </w:style>
  <w:style w:type="character" w:customStyle="1" w:styleId="WW8Num43z0">
    <w:name w:val="WW8Num43z0"/>
    <w:rPr>
      <w:rFonts w:ascii="Wingdings" w:hAnsi="Wingdings" w:cs="Wingdings" w:hint="default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3">
    <w:name w:val="WW8Num43z3"/>
    <w:rPr>
      <w:rFonts w:ascii="Symbol" w:hAnsi="Symbol" w:cs="Symbol" w:hint="default"/>
    </w:rPr>
  </w:style>
  <w:style w:type="character" w:customStyle="1" w:styleId="WW8Num44z0">
    <w:name w:val="WW8Num44z0"/>
    <w:rPr>
      <w:rFonts w:ascii="Wingdings" w:hAnsi="Wingdings" w:cs="Wingdings" w:hint="default"/>
    </w:rPr>
  </w:style>
  <w:style w:type="character" w:customStyle="1" w:styleId="WW8Num44z1">
    <w:name w:val="WW8Num44z1"/>
    <w:rPr>
      <w:rFonts w:ascii="Courier New" w:hAnsi="Courier New" w:cs="Courier New" w:hint="default"/>
    </w:rPr>
  </w:style>
  <w:style w:type="character" w:customStyle="1" w:styleId="WW8Num44z3">
    <w:name w:val="WW8Num44z3"/>
    <w:rPr>
      <w:rFonts w:ascii="Symbol" w:hAnsi="Symbol" w:cs="Symbol" w:hint="default"/>
    </w:rPr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ascii="Arial" w:eastAsia="Times New Roman" w:hAnsi="Arial" w:cs="Arial" w:hint="default"/>
    </w:rPr>
  </w:style>
  <w:style w:type="character" w:customStyle="1" w:styleId="WW8Num46z1">
    <w:name w:val="WW8Num46z1"/>
    <w:rPr>
      <w:rFonts w:ascii="Courier New" w:hAnsi="Courier New" w:cs="Courier New" w:hint="default"/>
    </w:rPr>
  </w:style>
  <w:style w:type="character" w:customStyle="1" w:styleId="WW8Num46z2">
    <w:name w:val="WW8Num46z2"/>
    <w:rPr>
      <w:rFonts w:ascii="Wingdings" w:hAnsi="Wingdings" w:cs="Wingdings" w:hint="default"/>
    </w:rPr>
  </w:style>
  <w:style w:type="character" w:customStyle="1" w:styleId="WW8Num46z3">
    <w:name w:val="WW8Num46z3"/>
    <w:rPr>
      <w:rFonts w:ascii="Symbol" w:hAnsi="Symbol" w:cs="Symbol" w:hint="default"/>
    </w:rPr>
  </w:style>
  <w:style w:type="character" w:customStyle="1" w:styleId="WW8Num47z0">
    <w:name w:val="WW8Num47z0"/>
    <w:rPr>
      <w:rFonts w:ascii="Times New Roman" w:hAnsi="Times New Roman" w:cs="Times New Roman" w:hint="default"/>
      <w:sz w:val="22"/>
    </w:rPr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WW8Num48z0">
    <w:name w:val="WW8Num48z0"/>
    <w:rPr>
      <w:rFonts w:ascii="Wingdings" w:hAnsi="Wingdings" w:cs="Wingdings" w:hint="default"/>
    </w:rPr>
  </w:style>
  <w:style w:type="character" w:customStyle="1" w:styleId="WW8Num48z1">
    <w:name w:val="WW8Num48z1"/>
    <w:rPr>
      <w:rFonts w:ascii="Courier New" w:hAnsi="Courier New" w:cs="Courier New" w:hint="default"/>
    </w:rPr>
  </w:style>
  <w:style w:type="character" w:customStyle="1" w:styleId="WW8Num48z3">
    <w:name w:val="WW8Num48z3"/>
    <w:rPr>
      <w:rFonts w:ascii="Symbol" w:hAnsi="Symbol" w:cs="Symbol" w:hint="default"/>
    </w:rPr>
  </w:style>
  <w:style w:type="character" w:customStyle="1" w:styleId="WW8NumSt11z0">
    <w:name w:val="WW8NumSt11z0"/>
    <w:rPr>
      <w:rFonts w:ascii="Wingdings" w:hAnsi="Wingdings" w:cs="Wingdings"/>
      <w:sz w:val="12"/>
      <w:szCs w:val="12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Indent3Char">
    <w:name w:val="Body Text Indent 3 Char"/>
    <w:rPr>
      <w:rFonts w:ascii="Arial" w:eastAsia="Times New Roman" w:hAnsi="Arial" w:cs="Arial"/>
      <w:b/>
      <w:bCs/>
      <w:szCs w:val="24"/>
      <w:lang w:val="en-US"/>
    </w:rPr>
  </w:style>
  <w:style w:type="character" w:customStyle="1" w:styleId="BodyTextChar">
    <w:name w:val="Body Text Char"/>
    <w:rPr>
      <w:sz w:val="22"/>
      <w:szCs w:val="22"/>
      <w:lang w:val="en-US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styleId="Strong">
    <w:name w:val="Strong"/>
    <w:qFormat/>
    <w:rPr>
      <w:b/>
      <w:bCs/>
    </w:rPr>
  </w:style>
  <w:style w:type="character" w:customStyle="1" w:styleId="summary">
    <w:name w:val="summary"/>
  </w:style>
  <w:style w:type="character" w:customStyle="1" w:styleId="apple-converted-space">
    <w:name w:val="apple-converted-space"/>
    <w:basedOn w:val="DefaultParagraphFont"/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pPr>
      <w:numPr>
        <w:numId w:val="4"/>
      </w:numPr>
      <w:tabs>
        <w:tab w:val="left" w:pos="1440"/>
      </w:tabs>
      <w:spacing w:after="0" w:line="240" w:lineRule="auto"/>
      <w:ind w:left="1440" w:hanging="1440"/>
    </w:pPr>
    <w:rPr>
      <w:rFonts w:ascii="Arial" w:eastAsia="Times New Roman" w:hAnsi="Arial" w:cs="Arial"/>
      <w:b/>
      <w:bCs/>
      <w:sz w:val="20"/>
      <w:szCs w:val="24"/>
    </w:rPr>
  </w:style>
  <w:style w:type="paragraph" w:customStyle="1" w:styleId="Achievement">
    <w:name w:val="Achievement"/>
    <w:basedOn w:val="BodyText"/>
    <w:pPr>
      <w:numPr>
        <w:numId w:val="8"/>
      </w:numPr>
      <w:spacing w:after="60" w:line="240" w:lineRule="atLeast"/>
      <w:jc w:val="both"/>
    </w:pPr>
    <w:rPr>
      <w:rFonts w:ascii="Garamond" w:eastAsia="Times New Roman" w:hAnsi="Garamond" w:cs="Garamond"/>
    </w:r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Garamond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x-non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WW-Default">
    <w:name w:val="WW-Default"/>
    <w:pPr>
      <w:suppressAutoHyphens/>
      <w:autoSpaceDE w:val="0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861DB"/>
    <w:rPr>
      <w:rFonts w:ascii="Segoe UI" w:eastAsia="Calibri" w:hAnsi="Segoe UI" w:cs="Segoe UI"/>
      <w:sz w:val="18"/>
      <w:szCs w:val="18"/>
      <w:lang w:val="en-US" w:eastAsia="ar-SA"/>
    </w:rPr>
  </w:style>
  <w:style w:type="paragraph" w:customStyle="1" w:styleId="Default">
    <w:name w:val="Default"/>
    <w:rsid w:val="00DC117E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5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pat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rpatel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lgunrpatel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falgunrpate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Links>
    <vt:vector size="12" baseType="variant">
      <vt:variant>
        <vt:i4>65592</vt:i4>
      </vt:variant>
      <vt:variant>
        <vt:i4>6</vt:i4>
      </vt:variant>
      <vt:variant>
        <vt:i4>0</vt:i4>
      </vt:variant>
      <vt:variant>
        <vt:i4>5</vt:i4>
      </vt:variant>
      <vt:variant>
        <vt:lpwstr>mailto:falgunrpatel@hotmail.com</vt:lpwstr>
      </vt:variant>
      <vt:variant>
        <vt:lpwstr/>
      </vt:variant>
      <vt:variant>
        <vt:i4>65592</vt:i4>
      </vt:variant>
      <vt:variant>
        <vt:i4>0</vt:i4>
      </vt:variant>
      <vt:variant>
        <vt:i4>0</vt:i4>
      </vt:variant>
      <vt:variant>
        <vt:i4>5</vt:i4>
      </vt:variant>
      <vt:variant>
        <vt:lpwstr>mailto:falgunrpatel@hotmail.com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cp:lastModifiedBy>Falgun Patel</cp:lastModifiedBy>
  <cp:revision>15</cp:revision>
  <cp:lastPrinted>2020-03-24T14:27:00Z</cp:lastPrinted>
  <dcterms:created xsi:type="dcterms:W3CDTF">2020-04-07T13:27:00Z</dcterms:created>
  <dcterms:modified xsi:type="dcterms:W3CDTF">2020-04-08T14:41:00Z</dcterms:modified>
</cp:coreProperties>
</file>